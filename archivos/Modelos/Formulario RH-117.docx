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left="4197"/>
      </w:pPr>
      <w:r>
        <w:rPr>
          <w:rFonts w:cs="Times New Roman" w:hAnsi="Times New Roman" w:eastAsia="Times New Roman" w:ascii="Times New Roman"/>
          <w:w w:val="171"/>
          <w:sz w:val="20"/>
          <w:szCs w:val="20"/>
        </w:rPr>
        <w:t>                       </w:t>
      </w:r>
      <w:r>
        <w:rPr>
          <w:rFonts w:cs="Times New Roman" w:hAnsi="Times New Roman" w:eastAsia="Times New Roman" w:ascii="Times New Roman"/>
          <w:spacing w:val="0"/>
          <w:w w:val="171"/>
          <w:sz w:val="20"/>
          <w:szCs w:val="20"/>
        </w:rPr>
        <w:t>!"</w:t>
      </w:r>
      <w:r>
        <w:rPr>
          <w:rFonts w:cs="Times New Roman" w:hAnsi="Times New Roman" w:eastAsia="Times New Roman" w:ascii="Times New Roman"/>
          <w:spacing w:val="0"/>
          <w:w w:val="17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spacing w:val="0"/>
          <w:w w:val="17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71"/>
          <w:sz w:val="20"/>
          <w:szCs w:val="20"/>
        </w:rPr>
        <w:t>#</w:t>
      </w:r>
      <w:r>
        <w:rPr>
          <w:rFonts w:cs="Times New Roman" w:hAnsi="Times New Roman" w:eastAsia="Times New Roman" w:ascii="Times New Roman"/>
          <w:spacing w:val="0"/>
          <w:w w:val="17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0"/>
          <w:w w:val="17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71"/>
          <w:sz w:val="20"/>
          <w:szCs w:val="20"/>
        </w:rPr>
        <w:t>!</w:t>
      </w:r>
      <w:r>
        <w:rPr>
          <w:rFonts w:cs="Times New Roman" w:hAnsi="Times New Roman" w:eastAsia="Times New Roman" w:ascii="Times New Roman"/>
          <w:spacing w:val="0"/>
          <w:w w:val="17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71"/>
          <w:sz w:val="20"/>
          <w:szCs w:val="20"/>
        </w:rPr>
        <w:t>$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6714"/>
      </w:pPr>
      <w:r>
        <w:pict>
          <v:group style="position:absolute;margin-left:385.8pt;margin-top:11.7046pt;width:78.12pt;height:0pt;mso-position-horizontal-relative:page;mso-position-vertical-relative:paragraph;z-index:-1207" coordorigin="7716,234" coordsize="1562,0">
            <v:shape style="position:absolute;left:7716;top:234;width:1562;height:0" coordorigin="7716,234" coordsize="1562,0" path="m7716,234l9278,234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497.04pt;margin-top:11.7046pt;width:41.88pt;height:0pt;mso-position-horizontal-relative:page;mso-position-vertical-relative:paragraph;z-index:-1160" coordorigin="9941,234" coordsize="838,0">
            <v:shape style="position:absolute;left:9941;top:234;width:838;height:0" coordorigin="9941,234" coordsize="838,0" path="m9941,234l10778,234e" filled="f" stroked="t" strokeweight="0.8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M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                                         </w:t>
      </w:r>
      <w:r>
        <w:rPr>
          <w:rFonts w:cs="Arial" w:hAnsi="Arial" w:eastAsia="Arial" w:ascii="Arial"/>
          <w:b/>
          <w:spacing w:val="33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2"/>
          <w:w w:val="103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3"/>
          <w:sz w:val="16"/>
          <w:szCs w:val="16"/>
        </w:rPr>
        <w:t>ño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44"/>
        <w:ind w:left="105"/>
      </w:pPr>
      <w:r>
        <w:pict>
          <v:group style="position:absolute;margin-left:28.27pt;margin-top:-4.16347pt;width:511.3pt;height:15.58pt;mso-position-horizontal-relative:page;mso-position-vertical-relative:paragraph;z-index:-1206" coordorigin="565,-83" coordsize="10226,312">
            <v:shape style="position:absolute;left:1584;top:-27;width:1092;height:0" coordorigin="1584,-27" coordsize="1092,0" path="m1584,-27l2676,-27e" filled="f" stroked="t" strokeweight="0.82pt" strokecolor="#000000">
              <v:path arrowok="t"/>
            </v:shape>
            <v:shape style="position:absolute;left:1584;top:213;width:1092;height:0" coordorigin="1584,213" coordsize="1092,0" path="m1584,213l2676,213e" filled="f" stroked="t" strokeweight="0.82pt" strokecolor="#000000">
              <v:path arrowok="t"/>
            </v:shape>
            <v:shape style="position:absolute;left:2669;top:-20;width:0;height:240" coordorigin="2669,-20" coordsize="0,240" path="m2669,-20l2669,220e" filled="f" stroked="t" strokeweight="0.82pt" strokecolor="#000000">
              <v:path arrowok="t"/>
            </v:shape>
            <v:shape style="position:absolute;left:1577;top:-34;width:0;height:254" coordorigin="1577,-34" coordsize="0,254" path="m1577,-34l1577,220e" filled="f" stroked="t" strokeweight="0.82pt" strokecolor="#000000">
              <v:path arrowok="t"/>
            </v:shape>
            <v:shape style="position:absolute;left:5362;top:-34;width:0;height:254" coordorigin="5362,-34" coordsize="0,254" path="m5362,-34l5362,220e" filled="f" stroked="t" strokeweight="0.82pt" strokecolor="#000000">
              <v:path arrowok="t"/>
            </v:shape>
            <v:shape style="position:absolute;left:574;top:-75;width:9578;height:0" coordorigin="574,-75" coordsize="9578,0" path="m574,-75l10152,-75e" filled="f" stroked="t" strokeweight="0.82pt" strokecolor="#000000">
              <v:path arrowok="t"/>
            </v:shape>
            <v:shape style="position:absolute;left:10776;top:-20;width:0;height:240" coordorigin="10776,-20" coordsize="0,240" path="m10776,-20l10776,220e" filled="f" stroked="t" strokeweight="0.82pt" strokecolor="#000000">
              <v:path arrowok="t"/>
            </v:shape>
            <v:shape style="position:absolute;left:5369;top:-27;width:5414;height:0" coordorigin="5369,-27" coordsize="5414,0" path="m5369,-27l10783,-27e" filled="f" stroked="t" strokeweight="0.82pt" strokecolor="#000000">
              <v:path arrowok="t"/>
            </v:shape>
            <v:shape style="position:absolute;left:5369;top:213;width:5414;height:0" coordorigin="5369,213" coordsize="5414,0" path="m5369,213l10783,213e" filled="f" stroked="t" strokeweight="0.82pt" strokecolor="#000000">
              <v:path arrowok="t"/>
            </v:shape>
            <w10:wrap type="none"/>
          </v:group>
        </w:pict>
      </w:r>
      <w:r>
        <w:pict>
          <v:shape type="#_x0000_t75" style="position:absolute;margin-left:73.9195pt;margin-top:27.72pt;width:40.56pt;height:40.44pt;mso-position-horizontal-relative:page;mso-position-vertical-relative:page;z-index:-1158">
            <v:imagedata o:title="" r:id="rId4"/>
          </v:shape>
        </w:pic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°</w:t>
      </w:r>
      <w:r>
        <w:rPr>
          <w:rFonts w:cs="Arial" w:hAnsi="Arial" w:eastAsia="Arial" w:ascii="Arial"/>
          <w:spacing w:val="1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                                </w:t>
      </w:r>
      <w:r>
        <w:rPr>
          <w:rFonts w:cs="Arial" w:hAnsi="Arial" w:eastAsia="Arial" w:ascii="Arial"/>
          <w:spacing w:val="3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ó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3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3"/>
          <w:sz w:val="16"/>
          <w:szCs w:val="16"/>
        </w:rPr>
        <w:t>s</w:t>
      </w:r>
      <w:r>
        <w:rPr>
          <w:rFonts w:cs="Arial" w:hAnsi="Arial" w:eastAsia="Arial" w:ascii="Arial"/>
          <w:spacing w:val="1"/>
          <w:w w:val="103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u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l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105"/>
      </w:pPr>
      <w:r>
        <w:pict>
          <v:group style="position:absolute;margin-left:133.03pt;margin-top:-2.91912pt;width:104.62pt;height:13.54pt;mso-position-horizontal-relative:page;mso-position-vertical-relative:paragraph;z-index:-1205" coordorigin="2661,-58" coordsize="2092,271">
            <v:shape style="position:absolute;left:2676;top:-43;width:2069;height:0" coordorigin="2676,-43" coordsize="2069,0" path="m2676,-43l4745,-43e" filled="f" stroked="t" strokeweight="0.82pt" strokecolor="#000000">
              <v:path arrowok="t"/>
            </v:shape>
            <v:shape style="position:absolute;left:2676;top:197;width:2069;height:0" coordorigin="2676,197" coordsize="2069,0" path="m2676,197l4745,197e" filled="f" stroked="t" strokeweight="0.82pt" strokecolor="#000000">
              <v:path arrowok="t"/>
            </v:shape>
            <v:shape style="position:absolute;left:2669;top:-50;width:0;height:254" coordorigin="2669,-50" coordsize="0,254" path="m2669,-50l2669,204e" filled="f" stroked="t" strokeweight="0.82pt" strokecolor="#000000">
              <v:path arrowok="t"/>
            </v:shape>
            <v:shape style="position:absolute;left:4738;top:-36;width:0;height:240" coordorigin="4738,-36" coordsize="0,240" path="m4738,-36l4738,204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332.11pt;margin-top:-2.91912pt;width:207.46pt;height:13.54pt;mso-position-horizontal-relative:page;mso-position-vertical-relative:paragraph;z-index:-1204" coordorigin="6642,-58" coordsize="4149,271">
            <v:shape style="position:absolute;left:6650;top:-50;width:0;height:254" coordorigin="6650,-50" coordsize="0,254" path="m6650,-50l6650,204e" filled="f" stroked="t" strokeweight="0.82pt" strokecolor="#000000">
              <v:path arrowok="t"/>
            </v:shape>
            <v:shape style="position:absolute;left:10776;top:-36;width:0;height:240" coordorigin="10776,-36" coordsize="0,240" path="m10776,-36l10776,204e" filled="f" stroked="t" strokeweight="0.82pt" strokecolor="#000000">
              <v:path arrowok="t"/>
            </v:shape>
            <v:shape style="position:absolute;left:6658;top:-43;width:4126;height:0" coordorigin="6658,-43" coordsize="4126,0" path="m6658,-43l10783,-43e" filled="f" stroked="t" strokeweight="0.82pt" strokecolor="#000000">
              <v:path arrowok="t"/>
            </v:shape>
            <v:shape style="position:absolute;left:6658;top:197;width:4126;height:0" coordorigin="6658,197" coordsize="4126,0" path="m6658,197l10783,197e" filled="f" stroked="t" strokeweight="0.8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spacing w:val="2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g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                                                         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b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re</w:t>
      </w:r>
      <w:r>
        <w:rPr>
          <w:rFonts w:cs="Arial" w:hAnsi="Arial" w:eastAsia="Arial" w:ascii="Arial"/>
          <w:spacing w:val="1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g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ind w:left="105"/>
        <w:sectPr>
          <w:type w:val="continuous"/>
          <w:pgSz w:w="12240" w:h="20160"/>
          <w:pgMar w:top="460" w:bottom="280" w:left="500" w:right="1340"/>
        </w:sectPr>
      </w:pPr>
      <w:r>
        <w:pict>
          <v:group style="position:absolute;margin-left:125.23pt;margin-top:-0.585398pt;width:8.98pt;height:11.14pt;mso-position-horizontal-relative:page;mso-position-vertical-relative:paragraph;z-index:-1183" coordorigin="2505,-12" coordsize="180,223">
            <v:shape style="position:absolute;left:2513;top:-4;width:0;height:206" coordorigin="2513,-4" coordsize="0,206" path="m2513,-4l2513,203e" filled="f" stroked="t" strokeweight="0.82pt" strokecolor="#000000">
              <v:path arrowok="t"/>
            </v:shape>
            <v:shape style="position:absolute;left:2669;top:11;width:0;height:192" coordorigin="2669,11" coordsize="0,192" path="m2669,11l2669,203e" filled="f" stroked="t" strokeweight="0.82pt" strokecolor="#000000">
              <v:path arrowok="t"/>
            </v:shape>
            <v:shape style="position:absolute;left:2520;top:4;width:156;height:0" coordorigin="2520,4" coordsize="156,0" path="m2520,4l2676,4e" filled="f" stroked="t" strokeweight="0.82pt" strokecolor="#000000">
              <v:path arrowok="t"/>
            </v:shape>
            <v:shape style="position:absolute;left:2520;top:196;width:156;height:0" coordorigin="2520,196" coordsize="156,0" path="m2520,196l2676,196e" filled="f" stroked="t" strokeweight="0.8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Pl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z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15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d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: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                 </w:t>
      </w:r>
      <w:r>
        <w:rPr>
          <w:rFonts w:cs="Arial" w:hAnsi="Arial" w:eastAsia="Arial" w:ascii="Arial"/>
          <w:b/>
          <w:spacing w:val="3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6"/>
          <w:w w:val="100"/>
          <w:sz w:val="13"/>
          <w:szCs w:val="13"/>
        </w:rPr>
        <w:t>A</w:t>
      </w:r>
      <w:r>
        <w:rPr>
          <w:rFonts w:cs="Arial" w:hAnsi="Arial" w:eastAsia="Arial" w:ascii="Arial"/>
          <w:b/>
          <w:spacing w:val="-1"/>
          <w:w w:val="100"/>
          <w:sz w:val="13"/>
          <w:szCs w:val="13"/>
        </w:rPr>
        <w:t>f</w:t>
      </w:r>
      <w:r>
        <w:rPr>
          <w:rFonts w:cs="Arial" w:hAnsi="Arial" w:eastAsia="Arial" w:ascii="Arial"/>
          <w:b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b/>
          <w:spacing w:val="1"/>
          <w:w w:val="100"/>
          <w:sz w:val="13"/>
          <w:szCs w:val="13"/>
        </w:rPr>
        <w:t>c</w:t>
      </w:r>
      <w:r>
        <w:rPr>
          <w:rFonts w:cs="Arial" w:hAnsi="Arial" w:eastAsia="Arial" w:ascii="Arial"/>
          <w:b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b/>
          <w:spacing w:val="5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b/>
          <w:spacing w:val="2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b/>
          <w:spacing w:val="1"/>
          <w:w w:val="100"/>
          <w:sz w:val="13"/>
          <w:szCs w:val="13"/>
        </w:rPr>
        <w:t>o</w:t>
      </w:r>
      <w:r>
        <w:rPr>
          <w:rFonts w:cs="Arial" w:hAnsi="Arial" w:eastAsia="Arial" w:ascii="Arial"/>
          <w:b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b/>
          <w:spacing w:val="1"/>
          <w:w w:val="100"/>
          <w:sz w:val="13"/>
          <w:szCs w:val="13"/>
        </w:rPr>
        <w:t>a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b/>
          <w:spacing w:val="4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-1"/>
          <w:w w:val="100"/>
          <w:sz w:val="13"/>
          <w:szCs w:val="13"/>
        </w:rPr>
        <w:t>l</w:t>
      </w:r>
      <w:r>
        <w:rPr>
          <w:rFonts w:cs="Arial" w:hAnsi="Arial" w:eastAsia="Arial" w:ascii="Arial"/>
          <w:b/>
          <w:spacing w:val="1"/>
          <w:w w:val="100"/>
          <w:sz w:val="13"/>
          <w:szCs w:val="13"/>
        </w:rPr>
        <w:t>a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b/>
          <w:spacing w:val="3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1"/>
          <w:w w:val="101"/>
          <w:sz w:val="13"/>
          <w:szCs w:val="13"/>
        </w:rPr>
        <w:t>p</w:t>
      </w:r>
      <w:r>
        <w:rPr>
          <w:rFonts w:cs="Arial" w:hAnsi="Arial" w:eastAsia="Arial" w:ascii="Arial"/>
          <w:b/>
          <w:spacing w:val="-1"/>
          <w:w w:val="101"/>
          <w:sz w:val="13"/>
          <w:szCs w:val="13"/>
        </w:rPr>
        <w:t>l</w:t>
      </w:r>
      <w:r>
        <w:rPr>
          <w:rFonts w:cs="Arial" w:hAnsi="Arial" w:eastAsia="Arial" w:ascii="Arial"/>
          <w:b/>
          <w:spacing w:val="1"/>
          <w:w w:val="101"/>
          <w:sz w:val="13"/>
          <w:szCs w:val="13"/>
        </w:rPr>
        <w:t>a</w:t>
      </w:r>
      <w:r>
        <w:rPr>
          <w:rFonts w:cs="Arial" w:hAnsi="Arial" w:eastAsia="Arial" w:ascii="Arial"/>
          <w:b/>
          <w:spacing w:val="1"/>
          <w:w w:val="101"/>
          <w:sz w:val="13"/>
          <w:szCs w:val="13"/>
        </w:rPr>
        <w:t>z</w:t>
      </w:r>
      <w:r>
        <w:rPr>
          <w:rFonts w:cs="Arial" w:hAnsi="Arial" w:eastAsia="Arial" w:ascii="Arial"/>
          <w:b/>
          <w:spacing w:val="1"/>
          <w:w w:val="101"/>
          <w:sz w:val="13"/>
          <w:szCs w:val="13"/>
        </w:rPr>
        <w:t>a</w:t>
      </w:r>
      <w:r>
        <w:rPr>
          <w:rFonts w:cs="Arial" w:hAnsi="Arial" w:eastAsia="Arial" w:ascii="Arial"/>
          <w:b/>
          <w:spacing w:val="0"/>
          <w:w w:val="101"/>
          <w:sz w:val="13"/>
          <w:szCs w:val="13"/>
        </w:rPr>
        <w:t>s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right"/>
        <w:spacing w:lineRule="auto" w:line="273"/>
        <w:ind w:left="1184" w:firstLine="36"/>
      </w:pPr>
      <w:r>
        <w:rPr>
          <w:rFonts w:cs="Arial" w:hAnsi="Arial" w:eastAsia="Arial" w:ascii="Arial"/>
          <w:spacing w:val="1"/>
          <w:w w:val="101"/>
          <w:sz w:val="13"/>
          <w:szCs w:val="13"/>
        </w:rPr>
        <w:t>N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°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O</w:t>
      </w:r>
      <w:r>
        <w:rPr>
          <w:rFonts w:cs="Arial" w:hAnsi="Arial" w:eastAsia="Arial" w:ascii="Arial"/>
          <w:spacing w:val="-1"/>
          <w:w w:val="101"/>
          <w:sz w:val="13"/>
          <w:szCs w:val="13"/>
        </w:rPr>
        <w:t>r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g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ind w:left="10" w:right="-31"/>
      </w:pPr>
      <w:r>
        <w:rPr>
          <w:rFonts w:cs="Arial" w:hAnsi="Arial" w:eastAsia="Arial" w:ascii="Arial"/>
          <w:spacing w:val="1"/>
          <w:w w:val="101"/>
          <w:sz w:val="13"/>
          <w:szCs w:val="13"/>
        </w:rPr>
        <w:t>S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u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b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21"/>
        <w:ind w:right="-40"/>
      </w:pPr>
      <w:r>
        <w:rPr>
          <w:rFonts w:cs="Arial" w:hAnsi="Arial" w:eastAsia="Arial" w:ascii="Arial"/>
          <w:spacing w:val="1"/>
          <w:w w:val="101"/>
          <w:sz w:val="13"/>
          <w:szCs w:val="13"/>
        </w:rPr>
        <w:t>O</w:t>
      </w:r>
      <w:r>
        <w:rPr>
          <w:rFonts w:cs="Arial" w:hAnsi="Arial" w:eastAsia="Arial" w:ascii="Arial"/>
          <w:spacing w:val="-1"/>
          <w:w w:val="101"/>
          <w:sz w:val="13"/>
          <w:szCs w:val="13"/>
        </w:rPr>
        <w:t>r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g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.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ind w:left="127" w:right="121"/>
      </w:pPr>
      <w:r>
        <w:rPr>
          <w:rFonts w:cs="Arial" w:hAnsi="Arial" w:eastAsia="Arial" w:ascii="Arial"/>
          <w:spacing w:val="1"/>
          <w:w w:val="101"/>
          <w:sz w:val="13"/>
          <w:szCs w:val="13"/>
        </w:rPr>
        <w:t>N</w:t>
      </w:r>
      <w:r>
        <w:rPr>
          <w:rFonts w:cs="Arial" w:hAnsi="Arial" w:eastAsia="Arial" w:ascii="Arial"/>
          <w:spacing w:val="-3"/>
          <w:w w:val="101"/>
          <w:sz w:val="13"/>
          <w:szCs w:val="13"/>
        </w:rPr>
        <w:t>i</w:t>
      </w:r>
      <w:r>
        <w:rPr>
          <w:rFonts w:cs="Arial" w:hAnsi="Arial" w:eastAsia="Arial" w:ascii="Arial"/>
          <w:spacing w:val="4"/>
          <w:w w:val="101"/>
          <w:sz w:val="13"/>
          <w:szCs w:val="13"/>
        </w:rPr>
        <w:t>v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l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before="21"/>
        <w:ind w:left="-30" w:right="-30"/>
      </w:pPr>
      <w:r>
        <w:rPr>
          <w:rFonts w:cs="Arial" w:hAnsi="Arial" w:eastAsia="Arial" w:ascii="Arial"/>
          <w:spacing w:val="-2"/>
          <w:w w:val="101"/>
          <w:sz w:val="13"/>
          <w:szCs w:val="13"/>
        </w:rPr>
        <w:t>M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o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d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a</w:t>
      </w:r>
      <w:r>
        <w:rPr>
          <w:rFonts w:cs="Arial" w:hAnsi="Arial" w:eastAsia="Arial" w:ascii="Arial"/>
          <w:spacing w:val="-3"/>
          <w:w w:val="101"/>
          <w:sz w:val="13"/>
          <w:szCs w:val="13"/>
        </w:rPr>
        <w:t>l</w:t>
      </w:r>
      <w:r>
        <w:rPr>
          <w:rFonts w:cs="Arial" w:hAnsi="Arial" w:eastAsia="Arial" w:ascii="Arial"/>
          <w:spacing w:val="-3"/>
          <w:w w:val="101"/>
          <w:sz w:val="13"/>
          <w:szCs w:val="13"/>
        </w:rPr>
        <w:t>i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d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ind w:right="-42"/>
      </w:pPr>
      <w:r>
        <w:rPr>
          <w:rFonts w:cs="Arial" w:hAnsi="Arial" w:eastAsia="Arial" w:ascii="Arial"/>
          <w:spacing w:val="1"/>
          <w:w w:val="101"/>
          <w:sz w:val="13"/>
          <w:szCs w:val="13"/>
        </w:rPr>
        <w:t>G</w:t>
      </w:r>
      <w:r>
        <w:rPr>
          <w:rFonts w:cs="Arial" w:hAnsi="Arial" w:eastAsia="Arial" w:ascii="Arial"/>
          <w:spacing w:val="-1"/>
          <w:w w:val="101"/>
          <w:sz w:val="13"/>
          <w:szCs w:val="13"/>
        </w:rPr>
        <w:t>r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a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o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21"/>
        <w:ind w:left="7" w:right="-33"/>
      </w:pPr>
      <w:r>
        <w:rPr>
          <w:rFonts w:cs="Arial" w:hAnsi="Arial" w:eastAsia="Arial" w:ascii="Arial"/>
          <w:spacing w:val="1"/>
          <w:w w:val="101"/>
          <w:sz w:val="13"/>
          <w:szCs w:val="13"/>
        </w:rPr>
        <w:t>C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u</w:t>
      </w:r>
      <w:r>
        <w:rPr>
          <w:rFonts w:cs="Arial" w:hAnsi="Arial" w:eastAsia="Arial" w:ascii="Arial"/>
          <w:spacing w:val="-1"/>
          <w:w w:val="101"/>
          <w:sz w:val="13"/>
          <w:szCs w:val="13"/>
        </w:rPr>
        <w:t>r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s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o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ind w:right="-40"/>
      </w:pPr>
      <w:r>
        <w:rPr>
          <w:rFonts w:cs="Arial" w:hAnsi="Arial" w:eastAsia="Arial" w:ascii="Arial"/>
          <w:spacing w:val="1"/>
          <w:w w:val="101"/>
          <w:sz w:val="13"/>
          <w:szCs w:val="13"/>
        </w:rPr>
        <w:t>D</w:t>
      </w:r>
      <w:r>
        <w:rPr>
          <w:rFonts w:cs="Arial" w:hAnsi="Arial" w:eastAsia="Arial" w:ascii="Arial"/>
          <w:spacing w:val="-3"/>
          <w:w w:val="101"/>
          <w:sz w:val="13"/>
          <w:szCs w:val="13"/>
        </w:rPr>
        <w:t>i</w:t>
      </w:r>
      <w:r>
        <w:rPr>
          <w:rFonts w:cs="Arial" w:hAnsi="Arial" w:eastAsia="Arial" w:ascii="Arial"/>
          <w:spacing w:val="4"/>
          <w:w w:val="101"/>
          <w:sz w:val="13"/>
          <w:szCs w:val="13"/>
        </w:rPr>
        <w:t>v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.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ind w:right="-40"/>
      </w:pPr>
      <w:r>
        <w:pict>
          <v:group style="position:absolute;margin-left:78.43pt;margin-top:145.03pt;width:331.54pt;height:17.86pt;mso-position-horizontal-relative:page;mso-position-vertical-relative:page;z-index:-1203" coordorigin="1569,2901" coordsize="6631,357">
            <v:shape style="position:absolute;left:1584;top:2916;width:6607;height:0" coordorigin="1584,2916" coordsize="6607,0" path="m1584,2916l8191,2916e" filled="f" stroked="t" strokeweight="0.82pt" strokecolor="#000000">
              <v:path arrowok="t"/>
            </v:shape>
            <v:shape style="position:absolute;left:1584;top:3242;width:6607;height:0" coordorigin="1584,3242" coordsize="6607,0" path="m1584,3242l8191,3242e" filled="f" stroked="t" strokeweight="0.82pt" strokecolor="#000000">
              <v:path arrowok="t"/>
            </v:shape>
            <v:shape style="position:absolute;left:1577;top:2909;width:0;height:341" coordorigin="1577,2909" coordsize="0,341" path="m1577,2909l1577,3250e" filled="f" stroked="t" strokeweight="0.82pt" strokecolor="#000000">
              <v:path arrowok="t"/>
            </v:shape>
            <v:shape style="position:absolute;left:2045;top:2923;width:0;height:326" coordorigin="2045,2923" coordsize="0,326" path="m2045,2923l2045,3250e" filled="f" stroked="t" strokeweight="0.82pt" strokecolor="#000000">
              <v:path arrowok="t"/>
            </v:shape>
            <v:shape style="position:absolute;left:2357;top:2923;width:0;height:326" coordorigin="2357,2923" coordsize="0,326" path="m2357,2923l2357,3250e" filled="f" stroked="t" strokeweight="0.82pt" strokecolor="#000000">
              <v:path arrowok="t"/>
            </v:shape>
            <v:shape style="position:absolute;left:3319;top:2923;width:0;height:326" coordorigin="3319,2923" coordsize="0,326" path="m3319,2923l3319,3250e" filled="f" stroked="t" strokeweight="0.82pt" strokecolor="#000000">
              <v:path arrowok="t"/>
            </v:shape>
            <v:shape style="position:absolute;left:3787;top:2923;width:0;height:326" coordorigin="3787,2923" coordsize="0,326" path="m3787,2923l3787,3250e" filled="f" stroked="t" strokeweight="0.82pt" strokecolor="#000000">
              <v:path arrowok="t"/>
            </v:shape>
            <v:shape style="position:absolute;left:4255;top:2923;width:0;height:326" coordorigin="4255,2923" coordsize="0,326" path="m4255,2923l4255,3250e" filled="f" stroked="t" strokeweight="0.82pt" strokecolor="#000000">
              <v:path arrowok="t"/>
            </v:shape>
            <v:shape style="position:absolute;left:4894;top:2923;width:0;height:326" coordorigin="4894,2923" coordsize="0,326" path="m4894,2923l4894,3250e" filled="f" stroked="t" strokeweight="0.82pt" strokecolor="#000000">
              <v:path arrowok="t"/>
            </v:shape>
            <v:shape style="position:absolute;left:6324;top:2923;width:0;height:326" coordorigin="6324,2923" coordsize="0,326" path="m6324,2923l6324,3250e" filled="f" stroked="t" strokeweight="0.82pt" strokecolor="#000000">
              <v:path arrowok="t"/>
            </v:shape>
            <v:shape style="position:absolute;left:6650;top:2923;width:0;height:326" coordorigin="6650,2923" coordsize="0,326" path="m6650,2923l6650,3250e" filled="f" stroked="t" strokeweight="0.82pt" strokecolor="#000000">
              <v:path arrowok="t"/>
            </v:shape>
            <v:shape style="position:absolute;left:7522;top:2923;width:0;height:326" coordorigin="7522,2923" coordsize="0,326" path="m7522,2923l7522,3250e" filled="f" stroked="t" strokeweight="0.82pt" strokecolor="#000000">
              <v:path arrowok="t"/>
            </v:shape>
            <v:shape style="position:absolute;left:7872;top:2923;width:0;height:326" coordorigin="7872,2923" coordsize="0,326" path="m7872,2923l7872,3250e" filled="f" stroked="t" strokeweight="0.82pt" strokecolor="#000000">
              <v:path arrowok="t"/>
            </v:shape>
            <v:shape style="position:absolute;left:8184;top:2923;width:0;height:326" coordorigin="8184,2923" coordsize="0,326" path="m8184,2923l8184,3250e" filled="f" stroked="t" strokeweight="0.8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F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u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n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c</w:t>
      </w:r>
      <w:r>
        <w:rPr>
          <w:rFonts w:cs="Arial" w:hAnsi="Arial" w:eastAsia="Arial" w:ascii="Arial"/>
          <w:spacing w:val="-3"/>
          <w:w w:val="101"/>
          <w:sz w:val="13"/>
          <w:szCs w:val="13"/>
        </w:rPr>
        <w:t>i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o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n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ind w:right="-40"/>
      </w:pPr>
      <w:r>
        <w:rPr>
          <w:rFonts w:cs="Arial" w:hAnsi="Arial" w:eastAsia="Arial" w:ascii="Arial"/>
          <w:spacing w:val="-2"/>
          <w:w w:val="101"/>
          <w:sz w:val="13"/>
          <w:szCs w:val="13"/>
        </w:rPr>
        <w:t>M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a</w:t>
      </w:r>
      <w:r>
        <w:rPr>
          <w:rFonts w:cs="Arial" w:hAnsi="Arial" w:eastAsia="Arial" w:ascii="Arial"/>
          <w:spacing w:val="-1"/>
          <w:w w:val="101"/>
          <w:sz w:val="13"/>
          <w:szCs w:val="13"/>
        </w:rPr>
        <w:t>t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e</w:t>
      </w:r>
      <w:r>
        <w:rPr>
          <w:rFonts w:cs="Arial" w:hAnsi="Arial" w:eastAsia="Arial" w:ascii="Arial"/>
          <w:spacing w:val="-1"/>
          <w:w w:val="101"/>
          <w:sz w:val="13"/>
          <w:szCs w:val="13"/>
        </w:rPr>
        <w:t>r</w:t>
      </w:r>
      <w:r>
        <w:rPr>
          <w:rFonts w:cs="Arial" w:hAnsi="Arial" w:eastAsia="Arial" w:ascii="Arial"/>
          <w:spacing w:val="-3"/>
          <w:w w:val="101"/>
          <w:sz w:val="13"/>
          <w:szCs w:val="13"/>
        </w:rPr>
        <w:t>i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auto" w:line="273"/>
        <w:ind w:left="98" w:right="-22" w:hanging="98"/>
      </w:pPr>
      <w:r>
        <w:rPr>
          <w:rFonts w:cs="Arial" w:hAnsi="Arial" w:eastAsia="Arial" w:ascii="Arial"/>
          <w:spacing w:val="-1"/>
          <w:w w:val="101"/>
          <w:sz w:val="13"/>
          <w:szCs w:val="13"/>
        </w:rPr>
        <w:t>T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u</w:t>
      </w:r>
      <w:r>
        <w:rPr>
          <w:rFonts w:cs="Arial" w:hAnsi="Arial" w:eastAsia="Arial" w:ascii="Arial"/>
          <w:spacing w:val="-1"/>
          <w:w w:val="101"/>
          <w:sz w:val="13"/>
          <w:szCs w:val="13"/>
        </w:rPr>
        <w:t>r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n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o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ind w:right="-42"/>
      </w:pPr>
      <w:r>
        <w:rPr>
          <w:rFonts w:cs="Arial" w:hAnsi="Arial" w:eastAsia="Arial" w:ascii="Arial"/>
          <w:spacing w:val="1"/>
          <w:w w:val="100"/>
          <w:sz w:val="13"/>
          <w:szCs w:val="13"/>
        </w:rPr>
        <w:t>F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c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h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5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21"/>
        <w:ind w:left="14" w:right="-28"/>
      </w:pPr>
      <w:r>
        <w:rPr>
          <w:rFonts w:cs="Arial" w:hAnsi="Arial" w:eastAsia="Arial" w:ascii="Arial"/>
          <w:spacing w:val="1"/>
          <w:w w:val="101"/>
          <w:sz w:val="13"/>
          <w:szCs w:val="13"/>
        </w:rPr>
        <w:t>C</w:t>
      </w:r>
      <w:r>
        <w:rPr>
          <w:rFonts w:cs="Arial" w:hAnsi="Arial" w:eastAsia="Arial" w:ascii="Arial"/>
          <w:spacing w:val="-1"/>
          <w:w w:val="101"/>
          <w:sz w:val="13"/>
          <w:szCs w:val="13"/>
        </w:rPr>
        <w:t>r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a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c</w:t>
      </w:r>
      <w:r>
        <w:rPr>
          <w:rFonts w:cs="Arial" w:hAnsi="Arial" w:eastAsia="Arial" w:ascii="Arial"/>
          <w:spacing w:val="-3"/>
          <w:w w:val="101"/>
          <w:sz w:val="13"/>
          <w:szCs w:val="13"/>
        </w:rPr>
        <w:t>i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ó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n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ind w:right="-42"/>
      </w:pPr>
      <w:r>
        <w:rPr>
          <w:rFonts w:cs="Arial" w:hAnsi="Arial" w:eastAsia="Arial" w:ascii="Arial"/>
          <w:spacing w:val="1"/>
          <w:w w:val="101"/>
          <w:sz w:val="13"/>
          <w:szCs w:val="13"/>
        </w:rPr>
        <w:t>P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r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21"/>
        <w:ind w:right="-38"/>
      </w:pPr>
      <w:r>
        <w:rPr>
          <w:rFonts w:cs="Arial" w:hAnsi="Arial" w:eastAsia="Arial" w:ascii="Arial"/>
          <w:spacing w:val="1"/>
          <w:w w:val="101"/>
          <w:sz w:val="13"/>
          <w:szCs w:val="13"/>
        </w:rPr>
        <w:t>P</w:t>
      </w:r>
      <w:r>
        <w:rPr>
          <w:rFonts w:cs="Arial" w:hAnsi="Arial" w:eastAsia="Arial" w:ascii="Arial"/>
          <w:spacing w:val="-1"/>
          <w:w w:val="101"/>
          <w:sz w:val="13"/>
          <w:szCs w:val="13"/>
        </w:rPr>
        <w:t>r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ind w:right="-42"/>
      </w:pPr>
      <w:r>
        <w:rPr>
          <w:rFonts w:cs="Arial" w:hAnsi="Arial" w:eastAsia="Arial" w:ascii="Arial"/>
          <w:spacing w:val="1"/>
          <w:w w:val="101"/>
          <w:sz w:val="13"/>
          <w:szCs w:val="13"/>
        </w:rPr>
        <w:t>C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r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21"/>
        <w:ind w:left="26"/>
      </w:pPr>
      <w:r>
        <w:pict>
          <v:group style="position:absolute;margin-left:78.43pt;margin-top:12.7376pt;width:331.54pt;height:14.38pt;mso-position-horizontal-relative:page;mso-position-vertical-relative:paragraph;z-index:-1201" coordorigin="1569,255" coordsize="6631,288">
            <v:shape style="position:absolute;left:1584;top:527;width:6607;height:0" coordorigin="1584,527" coordsize="6607,0" path="m1584,527l8191,527e" filled="f" stroked="t" strokeweight="0.82pt" strokecolor="#000000">
              <v:path arrowok="t"/>
            </v:shape>
            <v:shape style="position:absolute;left:1577;top:263;width:0;height:271" coordorigin="1577,263" coordsize="0,271" path="m1577,263l1577,534e" filled="f" stroked="t" strokeweight="0.82pt" strokecolor="#000000">
              <v:path arrowok="t"/>
            </v:shape>
            <v:shape style="position:absolute;left:2046;top:263;width:0;height:257" coordorigin="2046,263" coordsize="0,257" path="m2046,263l2046,520e" filled="f" stroked="t" strokeweight="0.22pt" strokecolor="#000000">
              <v:path arrowok="t"/>
            </v:shape>
            <v:shape style="position:absolute;left:2358;top:263;width:0;height:257" coordorigin="2358,263" coordsize="0,257" path="m2358,263l2358,520e" filled="f" stroked="t" strokeweight="0.22pt" strokecolor="#000000">
              <v:path arrowok="t"/>
            </v:shape>
            <v:shape style="position:absolute;left:3320;top:263;width:0;height:257" coordorigin="3320,263" coordsize="0,257" path="m3320,263l3320,520e" filled="f" stroked="t" strokeweight="0.22pt" strokecolor="#000000">
              <v:path arrowok="t"/>
            </v:shape>
            <v:shape style="position:absolute;left:3788;top:263;width:0;height:257" coordorigin="3788,263" coordsize="0,257" path="m3788,263l3788,520e" filled="f" stroked="t" strokeweight="0.22pt" strokecolor="#000000">
              <v:path arrowok="t"/>
            </v:shape>
            <v:shape style="position:absolute;left:4256;top:263;width:0;height:257" coordorigin="4256,263" coordsize="0,257" path="m4256,263l4256,520e" filled="f" stroked="t" strokeweight="0.22pt" strokecolor="#000000">
              <v:path arrowok="t"/>
            </v:shape>
            <v:shape style="position:absolute;left:4895;top:263;width:0;height:257" coordorigin="4895,263" coordsize="0,257" path="m4895,263l4895,520e" filled="f" stroked="t" strokeweight="0.22pt" strokecolor="#000000">
              <v:path arrowok="t"/>
            </v:shape>
            <v:shape style="position:absolute;left:6325;top:263;width:0;height:257" coordorigin="6325,263" coordsize="0,257" path="m6325,263l6325,520e" filled="f" stroked="t" strokeweight="0.22pt" strokecolor="#000000">
              <v:path arrowok="t"/>
            </v:shape>
            <v:shape style="position:absolute;left:6652;top:263;width:0;height:257" coordorigin="6652,263" coordsize="0,257" path="m6652,263l6652,520e" filled="f" stroked="t" strokeweight="0.22pt" strokecolor="#000000">
              <v:path arrowok="t"/>
            </v:shape>
            <v:shape style="position:absolute;left:7523;top:263;width:0;height:257" coordorigin="7523,263" coordsize="0,257" path="m7523,263l7523,520e" filled="f" stroked="t" strokeweight="0.22pt" strokecolor="#000000">
              <v:path arrowok="t"/>
            </v:shape>
            <v:shape style="position:absolute;left:7873;top:263;width:0;height:257" coordorigin="7873,263" coordsize="0,257" path="m7873,263l7873,520e" filled="f" stroked="t" strokeweight="0.22pt" strokecolor="#000000">
              <v:path arrowok="t"/>
            </v:shape>
            <v:shape style="position:absolute;left:8184;top:263;width:0;height:271" coordorigin="8184,263" coordsize="0,271" path="m8184,263l8184,534e" filled="f" stroked="t" strokeweight="0.8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H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s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ind w:left="36"/>
      </w:pPr>
      <w:r>
        <w:rPr>
          <w:rFonts w:cs="Arial" w:hAnsi="Arial" w:eastAsia="Arial" w:ascii="Arial"/>
          <w:spacing w:val="1"/>
          <w:w w:val="101"/>
          <w:sz w:val="13"/>
          <w:szCs w:val="13"/>
        </w:rPr>
        <w:t>C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a</w:t>
      </w:r>
      <w:r>
        <w:rPr>
          <w:rFonts w:cs="Arial" w:hAnsi="Arial" w:eastAsia="Arial" w:ascii="Arial"/>
          <w:spacing w:val="-1"/>
          <w:w w:val="101"/>
          <w:sz w:val="13"/>
          <w:szCs w:val="13"/>
        </w:rPr>
        <w:t>r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g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o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21"/>
        <w:ind w:right="-40"/>
      </w:pPr>
      <w:r>
        <w:pict>
          <v:group style="position:absolute;margin-left:416.59pt;margin-top:12.7376pt;width:122.98pt;height:14.38pt;mso-position-horizontal-relative:page;mso-position-vertical-relative:paragraph;z-index:-1200" coordorigin="8332,255" coordsize="2460,288">
            <v:shape style="position:absolute;left:8340;top:263;width:0;height:271" coordorigin="8340,263" coordsize="0,271" path="m8340,263l8340,534e" filled="f" stroked="t" strokeweight="0.82pt" strokecolor="#000000">
              <v:path arrowok="t"/>
            </v:shape>
            <v:shape style="position:absolute;left:9121;top:263;width:0;height:257" coordorigin="9121,263" coordsize="0,257" path="m9121,263l9121,520e" filled="f" stroked="t" strokeweight="0.22pt" strokecolor="#000000">
              <v:path arrowok="t"/>
            </v:shape>
            <v:shape style="position:absolute;left:10776;top:263;width:0;height:271" coordorigin="10776,263" coordsize="0,271" path="m10776,263l10776,534e" filled="f" stroked="t" strokeweight="0.82pt" strokecolor="#000000">
              <v:path arrowok="t"/>
            </v:shape>
            <v:shape style="position:absolute;left:8347;top:527;width:2436;height:0" coordorigin="8347,527" coordsize="2436,0" path="m8347,527l10783,527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416.59pt;margin-top:29.8976pt;width:122.98pt;height:14.38pt;mso-position-horizontal-relative:page;mso-position-vertical-relative:paragraph;z-index:-1198" coordorigin="8332,598" coordsize="2460,288">
            <v:shape style="position:absolute;left:8340;top:606;width:0;height:271" coordorigin="8340,606" coordsize="0,271" path="m8340,606l8340,877e" filled="f" stroked="t" strokeweight="0.82pt" strokecolor="#000000">
              <v:path arrowok="t"/>
            </v:shape>
            <v:shape style="position:absolute;left:9121;top:606;width:0;height:257" coordorigin="9121,606" coordsize="0,257" path="m9121,606l9121,863e" filled="f" stroked="t" strokeweight="0.22pt" strokecolor="#000000">
              <v:path arrowok="t"/>
            </v:shape>
            <v:shape style="position:absolute;left:10776;top:606;width:0;height:271" coordorigin="10776,606" coordsize="0,271" path="m10776,606l10776,877e" filled="f" stroked="t" strokeweight="0.82pt" strokecolor="#000000">
              <v:path arrowok="t"/>
            </v:shape>
            <v:shape style="position:absolute;left:8347;top:870;width:2436;height:0" coordorigin="8347,870" coordsize="2436,0" path="m8347,870l10783,870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416.59pt;margin-top:47.0576pt;width:122.98pt;height:14.38pt;mso-position-horizontal-relative:page;mso-position-vertical-relative:paragraph;z-index:-1196" coordorigin="8332,941" coordsize="2460,288">
            <v:shape style="position:absolute;left:8340;top:949;width:0;height:271" coordorigin="8340,949" coordsize="0,271" path="m8340,949l8340,1221e" filled="f" stroked="t" strokeweight="0.82pt" strokecolor="#000000">
              <v:path arrowok="t"/>
            </v:shape>
            <v:shape style="position:absolute;left:9121;top:949;width:0;height:257" coordorigin="9121,949" coordsize="0,257" path="m9121,949l9121,1206e" filled="f" stroked="t" strokeweight="0.22pt" strokecolor="#000000">
              <v:path arrowok="t"/>
            </v:shape>
            <v:shape style="position:absolute;left:10776;top:949;width:0;height:271" coordorigin="10776,949" coordsize="0,271" path="m10776,949l10776,1221e" filled="f" stroked="t" strokeweight="0.82pt" strokecolor="#000000">
              <v:path arrowok="t"/>
            </v:shape>
            <v:shape style="position:absolute;left:8347;top:1213;width:2436;height:0" coordorigin="8347,1213" coordsize="2436,0" path="m8347,1213l10783,1213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416.59pt;margin-top:64.2176pt;width:122.98pt;height:14.38pt;mso-position-horizontal-relative:page;mso-position-vertical-relative:paragraph;z-index:-1194" coordorigin="8332,1284" coordsize="2460,288">
            <v:shape style="position:absolute;left:8340;top:1293;width:0;height:271" coordorigin="8340,1293" coordsize="0,271" path="m8340,1293l8340,1564e" filled="f" stroked="t" strokeweight="0.82pt" strokecolor="#000000">
              <v:path arrowok="t"/>
            </v:shape>
            <v:shape style="position:absolute;left:9121;top:1293;width:0;height:257" coordorigin="9121,1293" coordsize="0,257" path="m9121,1293l9121,1549e" filled="f" stroked="t" strokeweight="0.22pt" strokecolor="#000000">
              <v:path arrowok="t"/>
            </v:shape>
            <v:shape style="position:absolute;left:10776;top:1293;width:0;height:271" coordorigin="10776,1293" coordsize="0,271" path="m10776,1293l10776,1564e" filled="f" stroked="t" strokeweight="0.82pt" strokecolor="#000000">
              <v:path arrowok="t"/>
            </v:shape>
            <v:shape style="position:absolute;left:8347;top:1557;width:2436;height:0" coordorigin="8347,1557" coordsize="2436,0" path="m8347,1557l10783,1557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416.59pt;margin-top:81.3776pt;width:122.98pt;height:14.38pt;mso-position-horizontal-relative:page;mso-position-vertical-relative:paragraph;z-index:-1192" coordorigin="8332,1628" coordsize="2460,288">
            <v:shape style="position:absolute;left:8340;top:1636;width:0;height:271" coordorigin="8340,1636" coordsize="0,271" path="m8340,1636l8340,1907e" filled="f" stroked="t" strokeweight="0.82pt" strokecolor="#000000">
              <v:path arrowok="t"/>
            </v:shape>
            <v:shape style="position:absolute;left:9121;top:1636;width:0;height:257" coordorigin="9121,1636" coordsize="0,257" path="m9121,1636l9121,1893e" filled="f" stroked="t" strokeweight="0.22pt" strokecolor="#000000">
              <v:path arrowok="t"/>
            </v:shape>
            <v:shape style="position:absolute;left:10776;top:1636;width:0;height:271" coordorigin="10776,1636" coordsize="0,271" path="m10776,1636l10776,1907e" filled="f" stroked="t" strokeweight="0.82pt" strokecolor="#000000">
              <v:path arrowok="t"/>
            </v:shape>
            <v:shape style="position:absolute;left:8347;top:1900;width:2436;height:0" coordorigin="8347,1900" coordsize="2436,0" path="m8347,1900l10783,1900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416.59pt;margin-top:98.5376pt;width:122.98pt;height:14.38pt;mso-position-horizontal-relative:page;mso-position-vertical-relative:paragraph;z-index:-1190" coordorigin="8332,1971" coordsize="2460,288">
            <v:shape style="position:absolute;left:8340;top:1979;width:0;height:271" coordorigin="8340,1979" coordsize="0,271" path="m8340,1979l8340,2250e" filled="f" stroked="t" strokeweight="0.82pt" strokecolor="#000000">
              <v:path arrowok="t"/>
            </v:shape>
            <v:shape style="position:absolute;left:9121;top:1979;width:0;height:257" coordorigin="9121,1979" coordsize="0,257" path="m9121,1979l9121,2236e" filled="f" stroked="t" strokeweight="0.22pt" strokecolor="#000000">
              <v:path arrowok="t"/>
            </v:shape>
            <v:shape style="position:absolute;left:10776;top:1979;width:0;height:271" coordorigin="10776,1979" coordsize="0,271" path="m10776,1979l10776,2250e" filled="f" stroked="t" strokeweight="0.82pt" strokecolor="#000000">
              <v:path arrowok="t"/>
            </v:shape>
            <v:shape style="position:absolute;left:8347;top:2243;width:2436;height:0" coordorigin="8347,2243" coordsize="2436,0" path="m8347,2243l10783,2243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416.59pt;margin-top:115.698pt;width:122.98pt;height:14.38pt;mso-position-horizontal-relative:page;mso-position-vertical-relative:paragraph;z-index:-1188" coordorigin="8332,2314" coordsize="2460,288">
            <v:shape style="position:absolute;left:8340;top:2322;width:0;height:271" coordorigin="8340,2322" coordsize="0,271" path="m8340,2322l8340,2593e" filled="f" stroked="t" strokeweight="0.82pt" strokecolor="#000000">
              <v:path arrowok="t"/>
            </v:shape>
            <v:shape style="position:absolute;left:9121;top:2322;width:0;height:257" coordorigin="9121,2322" coordsize="0,257" path="m9121,2322l9121,2579e" filled="f" stroked="t" strokeweight="0.22pt" strokecolor="#000000">
              <v:path arrowok="t"/>
            </v:shape>
            <v:shape style="position:absolute;left:10776;top:2322;width:0;height:271" coordorigin="10776,2322" coordsize="0,271" path="m10776,2322l10776,2593e" filled="f" stroked="t" strokeweight="0.82pt" strokecolor="#000000">
              <v:path arrowok="t"/>
            </v:shape>
            <v:shape style="position:absolute;left:8347;top:2586;width:2436;height:0" coordorigin="8347,2586" coordsize="2436,0" path="m8347,2586l10783,2586e" filled="f" stroked="t" strokeweight="0.8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S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a</w:t>
      </w:r>
      <w:r>
        <w:rPr>
          <w:rFonts w:cs="Arial" w:hAnsi="Arial" w:eastAsia="Arial" w:ascii="Arial"/>
          <w:spacing w:val="-3"/>
          <w:w w:val="101"/>
          <w:sz w:val="13"/>
          <w:szCs w:val="13"/>
        </w:rPr>
        <w:t>l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a</w:t>
      </w:r>
      <w:r>
        <w:rPr>
          <w:rFonts w:cs="Arial" w:hAnsi="Arial" w:eastAsia="Arial" w:ascii="Arial"/>
          <w:spacing w:val="-1"/>
          <w:w w:val="101"/>
          <w:sz w:val="13"/>
          <w:szCs w:val="13"/>
        </w:rPr>
        <w:t>r</w:t>
      </w:r>
      <w:r>
        <w:rPr>
          <w:rFonts w:cs="Arial" w:hAnsi="Arial" w:eastAsia="Arial" w:ascii="Arial"/>
          <w:spacing w:val="-3"/>
          <w:w w:val="101"/>
          <w:sz w:val="13"/>
          <w:szCs w:val="13"/>
        </w:rPr>
        <w:t>i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l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</w:pPr>
      <w:r>
        <w:rPr>
          <w:rFonts w:cs="Arial" w:hAnsi="Arial" w:eastAsia="Arial" w:ascii="Arial"/>
          <w:spacing w:val="-1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n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s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r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u</w:t>
      </w:r>
      <w:r>
        <w:rPr>
          <w:rFonts w:cs="Arial" w:hAnsi="Arial" w:eastAsia="Arial" w:ascii="Arial"/>
          <w:spacing w:val="3"/>
          <w:w w:val="100"/>
          <w:sz w:val="13"/>
          <w:szCs w:val="13"/>
        </w:rPr>
        <w:t>m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n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spacing w:val="8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L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g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l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21"/>
        <w:ind w:left="84"/>
        <w:sectPr>
          <w:type w:val="continuous"/>
          <w:pgSz w:w="12240" w:h="20160"/>
          <w:pgMar w:top="460" w:bottom="280" w:left="500" w:right="1340"/>
          <w:cols w:num="13" w:equalWidth="off">
            <w:col w:w="1427" w:space="152"/>
            <w:col w:w="258" w:space="203"/>
            <w:col w:w="607" w:space="229"/>
            <w:col w:w="369" w:space="171"/>
            <w:col w:w="229" w:space="200"/>
            <w:col w:w="472" w:space="579"/>
            <w:col w:w="436" w:space="526"/>
            <w:col w:w="271" w:space="185"/>
            <w:col w:w="556" w:space="229"/>
            <w:col w:w="208" w:space="121"/>
            <w:col w:w="215" w:space="376"/>
            <w:col w:w="438" w:space="467"/>
            <w:col w:w="1476"/>
          </w:cols>
        </w:sectPr>
      </w:pPr>
      <w:r>
        <w:pict>
          <v:group style="position:absolute;margin-left:416.59pt;margin-top:-8.1424pt;width:122.98pt;height:17.86pt;mso-position-horizontal-relative:page;mso-position-vertical-relative:paragraph;z-index:-1202" coordorigin="8332,-163" coordsize="2460,357">
            <v:shape style="position:absolute;left:8340;top:-155;width:0;height:341" coordorigin="8340,-155" coordsize="0,341" path="m8340,-155l8340,186e" filled="f" stroked="t" strokeweight="0.82pt" strokecolor="#000000">
              <v:path arrowok="t"/>
            </v:shape>
            <v:shape style="position:absolute;left:9120;top:-140;width:0;height:326" coordorigin="9120,-140" coordsize="0,326" path="m9120,-140l9120,186e" filled="f" stroked="t" strokeweight="0.82pt" strokecolor="#000000">
              <v:path arrowok="t"/>
            </v:shape>
            <v:shape style="position:absolute;left:10776;top:-140;width:0;height:326" coordorigin="10776,-140" coordsize="0,326" path="m10776,-140l10776,186e" filled="f" stroked="t" strokeweight="0.82pt" strokecolor="#000000">
              <v:path arrowok="t"/>
            </v:shape>
            <v:shape style="position:absolute;left:8347;top:-147;width:2436;height:0" coordorigin="8347,-147" coordsize="2436,0" path="m8347,-147l10783,-147e" filled="f" stroked="t" strokeweight="0.82pt" strokecolor="#000000">
              <v:path arrowok="t"/>
            </v:shape>
            <v:shape style="position:absolute;left:8347;top:179;width:2436;height:0" coordorigin="8347,179" coordsize="2436,0" path="m8347,179l10783,179e" filled="f" stroked="t" strokeweight="0.8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(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3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l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2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V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a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c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a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n</w:t>
      </w:r>
      <w:r>
        <w:rPr>
          <w:rFonts w:cs="Arial" w:hAnsi="Arial" w:eastAsia="Arial" w:ascii="Arial"/>
          <w:spacing w:val="-1"/>
          <w:w w:val="101"/>
          <w:sz w:val="13"/>
          <w:szCs w:val="13"/>
        </w:rPr>
        <w:t>t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)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4" w:lineRule="exact" w:line="340"/>
        <w:ind w:left="105" w:right="9504"/>
      </w:pPr>
      <w:r>
        <w:pict>
          <v:group style="position:absolute;margin-left:78.43pt;margin-top:20.3569pt;width:331.54pt;height:14.38pt;mso-position-horizontal-relative:page;mso-position-vertical-relative:paragraph;z-index:-1199" coordorigin="1569,407" coordsize="6631,288">
            <v:shape style="position:absolute;left:1584;top:679;width:6607;height:0" coordorigin="1584,679" coordsize="6607,0" path="m1584,679l8191,679e" filled="f" stroked="t" strokeweight="0.82pt" strokecolor="#000000">
              <v:path arrowok="t"/>
            </v:shape>
            <v:shape style="position:absolute;left:1577;top:415;width:0;height:271" coordorigin="1577,415" coordsize="0,271" path="m1577,415l1577,687e" filled="f" stroked="t" strokeweight="0.82pt" strokecolor="#000000">
              <v:path arrowok="t"/>
            </v:shape>
            <v:shape style="position:absolute;left:2046;top:415;width:0;height:257" coordorigin="2046,415" coordsize="0,257" path="m2046,415l2046,672e" filled="f" stroked="t" strokeweight="0.22pt" strokecolor="#000000">
              <v:path arrowok="t"/>
            </v:shape>
            <v:shape style="position:absolute;left:2358;top:415;width:0;height:257" coordorigin="2358,415" coordsize="0,257" path="m2358,415l2358,672e" filled="f" stroked="t" strokeweight="0.22pt" strokecolor="#000000">
              <v:path arrowok="t"/>
            </v:shape>
            <v:shape style="position:absolute;left:3320;top:415;width:0;height:257" coordorigin="3320,415" coordsize="0,257" path="m3320,415l3320,672e" filled="f" stroked="t" strokeweight="0.22pt" strokecolor="#000000">
              <v:path arrowok="t"/>
            </v:shape>
            <v:shape style="position:absolute;left:3788;top:415;width:0;height:257" coordorigin="3788,415" coordsize="0,257" path="m3788,415l3788,672e" filled="f" stroked="t" strokeweight="0.22pt" strokecolor="#000000">
              <v:path arrowok="t"/>
            </v:shape>
            <v:shape style="position:absolute;left:4256;top:415;width:0;height:257" coordorigin="4256,415" coordsize="0,257" path="m4256,415l4256,672e" filled="f" stroked="t" strokeweight="0.22pt" strokecolor="#000000">
              <v:path arrowok="t"/>
            </v:shape>
            <v:shape style="position:absolute;left:4895;top:415;width:0;height:257" coordorigin="4895,415" coordsize="0,257" path="m4895,415l4895,672e" filled="f" stroked="t" strokeweight="0.22pt" strokecolor="#000000">
              <v:path arrowok="t"/>
            </v:shape>
            <v:shape style="position:absolute;left:6325;top:415;width:0;height:257" coordorigin="6325,415" coordsize="0,257" path="m6325,415l6325,672e" filled="f" stroked="t" strokeweight="0.22pt" strokecolor="#000000">
              <v:path arrowok="t"/>
            </v:shape>
            <v:shape style="position:absolute;left:6652;top:415;width:0;height:257" coordorigin="6652,415" coordsize="0,257" path="m6652,415l6652,672e" filled="f" stroked="t" strokeweight="0.22pt" strokecolor="#000000">
              <v:path arrowok="t"/>
            </v:shape>
            <v:shape style="position:absolute;left:7523;top:415;width:0;height:257" coordorigin="7523,415" coordsize="0,257" path="m7523,415l7523,672e" filled="f" stroked="t" strokeweight="0.22pt" strokecolor="#000000">
              <v:path arrowok="t"/>
            </v:shape>
            <v:shape style="position:absolute;left:7873;top:415;width:0;height:257" coordorigin="7873,415" coordsize="0,257" path="m7873,415l7873,672e" filled="f" stroked="t" strokeweight="0.22pt" strokecolor="#000000">
              <v:path arrowok="t"/>
            </v:shape>
            <v:shape style="position:absolute;left:8184;top:415;width:0;height:271" coordorigin="8184,415" coordsize="0,271" path="m8184,415l8184,687e" filled="f" stroked="t" strokeweight="0.8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1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1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1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2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spacing w:lineRule="exact" w:line="340"/>
        <w:ind w:left="105" w:right="9504"/>
        <w:sectPr>
          <w:type w:val="continuous"/>
          <w:pgSz w:w="12240" w:h="20160"/>
          <w:pgMar w:top="460" w:bottom="280" w:left="500" w:right="1340"/>
        </w:sectPr>
      </w:pPr>
      <w:r>
        <w:pict>
          <v:group style="position:absolute;margin-left:78.43pt;margin-top:2.43064pt;width:331.54pt;height:14.38pt;mso-position-horizontal-relative:page;mso-position-vertical-relative:paragraph;z-index:-1197" coordorigin="1569,49" coordsize="6631,288">
            <v:shape style="position:absolute;left:1584;top:321;width:6607;height:0" coordorigin="1584,321" coordsize="6607,0" path="m1584,321l8191,321e" filled="f" stroked="t" strokeweight="0.82pt" strokecolor="#000000">
              <v:path arrowok="t"/>
            </v:shape>
            <v:shape style="position:absolute;left:1577;top:57;width:0;height:271" coordorigin="1577,57" coordsize="0,271" path="m1577,57l1577,328e" filled="f" stroked="t" strokeweight="0.82pt" strokecolor="#000000">
              <v:path arrowok="t"/>
            </v:shape>
            <v:shape style="position:absolute;left:2046;top:57;width:0;height:257" coordorigin="2046,57" coordsize="0,257" path="m2046,57l2046,314e" filled="f" stroked="t" strokeweight="0.22pt" strokecolor="#000000">
              <v:path arrowok="t"/>
            </v:shape>
            <v:shape style="position:absolute;left:2358;top:57;width:0;height:257" coordorigin="2358,57" coordsize="0,257" path="m2358,57l2358,314e" filled="f" stroked="t" strokeweight="0.22pt" strokecolor="#000000">
              <v:path arrowok="t"/>
            </v:shape>
            <v:shape style="position:absolute;left:3320;top:57;width:0;height:257" coordorigin="3320,57" coordsize="0,257" path="m3320,57l3320,314e" filled="f" stroked="t" strokeweight="0.22pt" strokecolor="#000000">
              <v:path arrowok="t"/>
            </v:shape>
            <v:shape style="position:absolute;left:3788;top:57;width:0;height:257" coordorigin="3788,57" coordsize="0,257" path="m3788,57l3788,314e" filled="f" stroked="t" strokeweight="0.22pt" strokecolor="#000000">
              <v:path arrowok="t"/>
            </v:shape>
            <v:shape style="position:absolute;left:4256;top:57;width:0;height:257" coordorigin="4256,57" coordsize="0,257" path="m4256,57l4256,314e" filled="f" stroked="t" strokeweight="0.22pt" strokecolor="#000000">
              <v:path arrowok="t"/>
            </v:shape>
            <v:shape style="position:absolute;left:4895;top:57;width:0;height:257" coordorigin="4895,57" coordsize="0,257" path="m4895,57l4895,314e" filled="f" stroked="t" strokeweight="0.22pt" strokecolor="#000000">
              <v:path arrowok="t"/>
            </v:shape>
            <v:shape style="position:absolute;left:6325;top:57;width:0;height:257" coordorigin="6325,57" coordsize="0,257" path="m6325,57l6325,314e" filled="f" stroked="t" strokeweight="0.22pt" strokecolor="#000000">
              <v:path arrowok="t"/>
            </v:shape>
            <v:shape style="position:absolute;left:6652;top:57;width:0;height:257" coordorigin="6652,57" coordsize="0,257" path="m6652,57l6652,314e" filled="f" stroked="t" strokeweight="0.22pt" strokecolor="#000000">
              <v:path arrowok="t"/>
            </v:shape>
            <v:shape style="position:absolute;left:7523;top:57;width:0;height:257" coordorigin="7523,57" coordsize="0,257" path="m7523,57l7523,314e" filled="f" stroked="t" strokeweight="0.22pt" strokecolor="#000000">
              <v:path arrowok="t"/>
            </v:shape>
            <v:shape style="position:absolute;left:7873;top:57;width:0;height:257" coordorigin="7873,57" coordsize="0,257" path="m7873,57l7873,314e" filled="f" stroked="t" strokeweight="0.22pt" strokecolor="#000000">
              <v:path arrowok="t"/>
            </v:shape>
            <v:shape style="position:absolute;left:8184;top:57;width:0;height:271" coordorigin="8184,57" coordsize="0,271" path="m8184,57l8184,328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78.43pt;margin-top:19.5906pt;width:331.54pt;height:14.38pt;mso-position-horizontal-relative:page;mso-position-vertical-relative:paragraph;z-index:-1195" coordorigin="1569,392" coordsize="6631,288">
            <v:shape style="position:absolute;left:1584;top:664;width:6607;height:0" coordorigin="1584,664" coordsize="6607,0" path="m1584,664l8191,664e" filled="f" stroked="t" strokeweight="0.82pt" strokecolor="#000000">
              <v:path arrowok="t"/>
            </v:shape>
            <v:shape style="position:absolute;left:1577;top:400;width:0;height:271" coordorigin="1577,400" coordsize="0,271" path="m1577,400l1577,671e" filled="f" stroked="t" strokeweight="0.82pt" strokecolor="#000000">
              <v:path arrowok="t"/>
            </v:shape>
            <v:shape style="position:absolute;left:2046;top:400;width:0;height:257" coordorigin="2046,400" coordsize="0,257" path="m2046,400l2046,657e" filled="f" stroked="t" strokeweight="0.22pt" strokecolor="#000000">
              <v:path arrowok="t"/>
            </v:shape>
            <v:shape style="position:absolute;left:2358;top:400;width:0;height:257" coordorigin="2358,400" coordsize="0,257" path="m2358,400l2358,657e" filled="f" stroked="t" strokeweight="0.22pt" strokecolor="#000000">
              <v:path arrowok="t"/>
            </v:shape>
            <v:shape style="position:absolute;left:3320;top:400;width:0;height:257" coordorigin="3320,400" coordsize="0,257" path="m3320,400l3320,657e" filled="f" stroked="t" strokeweight="0.22pt" strokecolor="#000000">
              <v:path arrowok="t"/>
            </v:shape>
            <v:shape style="position:absolute;left:3788;top:400;width:0;height:257" coordorigin="3788,400" coordsize="0,257" path="m3788,400l3788,657e" filled="f" stroked="t" strokeweight="0.22pt" strokecolor="#000000">
              <v:path arrowok="t"/>
            </v:shape>
            <v:shape style="position:absolute;left:4256;top:400;width:0;height:257" coordorigin="4256,400" coordsize="0,257" path="m4256,400l4256,657e" filled="f" stroked="t" strokeweight="0.22pt" strokecolor="#000000">
              <v:path arrowok="t"/>
            </v:shape>
            <v:shape style="position:absolute;left:4895;top:400;width:0;height:257" coordorigin="4895,400" coordsize="0,257" path="m4895,400l4895,657e" filled="f" stroked="t" strokeweight="0.22pt" strokecolor="#000000">
              <v:path arrowok="t"/>
            </v:shape>
            <v:shape style="position:absolute;left:6325;top:400;width:0;height:257" coordorigin="6325,400" coordsize="0,257" path="m6325,400l6325,657e" filled="f" stroked="t" strokeweight="0.22pt" strokecolor="#000000">
              <v:path arrowok="t"/>
            </v:shape>
            <v:shape style="position:absolute;left:6652;top:400;width:0;height:257" coordorigin="6652,400" coordsize="0,257" path="m6652,400l6652,657e" filled="f" stroked="t" strokeweight="0.22pt" strokecolor="#000000">
              <v:path arrowok="t"/>
            </v:shape>
            <v:shape style="position:absolute;left:7523;top:400;width:0;height:257" coordorigin="7523,400" coordsize="0,257" path="m7523,400l7523,657e" filled="f" stroked="t" strokeweight="0.22pt" strokecolor="#000000">
              <v:path arrowok="t"/>
            </v:shape>
            <v:shape style="position:absolute;left:7873;top:400;width:0;height:257" coordorigin="7873,400" coordsize="0,257" path="m7873,400l7873,657e" filled="f" stroked="t" strokeweight="0.22pt" strokecolor="#000000">
              <v:path arrowok="t"/>
            </v:shape>
            <v:shape style="position:absolute;left:8184;top:400;width:0;height:271" coordorigin="8184,400" coordsize="0,271" path="m8184,400l8184,671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78.43pt;margin-top:36.7506pt;width:331.54pt;height:14.38pt;mso-position-horizontal-relative:page;mso-position-vertical-relative:paragraph;z-index:-1193" coordorigin="1569,735" coordsize="6631,288">
            <v:shape style="position:absolute;left:1584;top:1007;width:6607;height:0" coordorigin="1584,1007" coordsize="6607,0" path="m1584,1007l8191,1007e" filled="f" stroked="t" strokeweight="0.82pt" strokecolor="#000000">
              <v:path arrowok="t"/>
            </v:shape>
            <v:shape style="position:absolute;left:1577;top:743;width:0;height:271" coordorigin="1577,743" coordsize="0,271" path="m1577,743l1577,1014e" filled="f" stroked="t" strokeweight="0.82pt" strokecolor="#000000">
              <v:path arrowok="t"/>
            </v:shape>
            <v:shape style="position:absolute;left:2046;top:743;width:0;height:257" coordorigin="2046,743" coordsize="0,257" path="m2046,743l2046,1000e" filled="f" stroked="t" strokeweight="0.22pt" strokecolor="#000000">
              <v:path arrowok="t"/>
            </v:shape>
            <v:shape style="position:absolute;left:2358;top:743;width:0;height:257" coordorigin="2358,743" coordsize="0,257" path="m2358,743l2358,1000e" filled="f" stroked="t" strokeweight="0.22pt" strokecolor="#000000">
              <v:path arrowok="t"/>
            </v:shape>
            <v:shape style="position:absolute;left:3320;top:743;width:0;height:257" coordorigin="3320,743" coordsize="0,257" path="m3320,743l3320,1000e" filled="f" stroked="t" strokeweight="0.22pt" strokecolor="#000000">
              <v:path arrowok="t"/>
            </v:shape>
            <v:shape style="position:absolute;left:3788;top:743;width:0;height:257" coordorigin="3788,743" coordsize="0,257" path="m3788,743l3788,1000e" filled="f" stroked="t" strokeweight="0.22pt" strokecolor="#000000">
              <v:path arrowok="t"/>
            </v:shape>
            <v:shape style="position:absolute;left:4256;top:743;width:0;height:257" coordorigin="4256,743" coordsize="0,257" path="m4256,743l4256,1000e" filled="f" stroked="t" strokeweight="0.22pt" strokecolor="#000000">
              <v:path arrowok="t"/>
            </v:shape>
            <v:shape style="position:absolute;left:4895;top:743;width:0;height:257" coordorigin="4895,743" coordsize="0,257" path="m4895,743l4895,1000e" filled="f" stroked="t" strokeweight="0.22pt" strokecolor="#000000">
              <v:path arrowok="t"/>
            </v:shape>
            <v:shape style="position:absolute;left:6325;top:743;width:0;height:257" coordorigin="6325,743" coordsize="0,257" path="m6325,743l6325,1000e" filled="f" stroked="t" strokeweight="0.22pt" strokecolor="#000000">
              <v:path arrowok="t"/>
            </v:shape>
            <v:shape style="position:absolute;left:6652;top:743;width:0;height:257" coordorigin="6652,743" coordsize="0,257" path="m6652,743l6652,1000e" filled="f" stroked="t" strokeweight="0.22pt" strokecolor="#000000">
              <v:path arrowok="t"/>
            </v:shape>
            <v:shape style="position:absolute;left:7523;top:743;width:0;height:257" coordorigin="7523,743" coordsize="0,257" path="m7523,743l7523,1000e" filled="f" stroked="t" strokeweight="0.22pt" strokecolor="#000000">
              <v:path arrowok="t"/>
            </v:shape>
            <v:shape style="position:absolute;left:7873;top:743;width:0;height:257" coordorigin="7873,743" coordsize="0,257" path="m7873,743l7873,1000e" filled="f" stroked="t" strokeweight="0.22pt" strokecolor="#000000">
              <v:path arrowok="t"/>
            </v:shape>
            <v:shape style="position:absolute;left:8184;top:743;width:0;height:271" coordorigin="8184,743" coordsize="0,271" path="m8184,743l8184,1014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78.43pt;margin-top:53.9106pt;width:331.54pt;height:14.38pt;mso-position-horizontal-relative:page;mso-position-vertical-relative:paragraph;z-index:-1191" coordorigin="1569,1078" coordsize="6631,288">
            <v:shape style="position:absolute;left:1584;top:1350;width:6607;height:0" coordorigin="1584,1350" coordsize="6607,0" path="m1584,1350l8191,1350e" filled="f" stroked="t" strokeweight="0.82pt" strokecolor="#000000">
              <v:path arrowok="t"/>
            </v:shape>
            <v:shape style="position:absolute;left:1577;top:1086;width:0;height:271" coordorigin="1577,1086" coordsize="0,271" path="m1577,1086l1577,1358e" filled="f" stroked="t" strokeweight="0.82pt" strokecolor="#000000">
              <v:path arrowok="t"/>
            </v:shape>
            <v:shape style="position:absolute;left:2046;top:1086;width:0;height:257" coordorigin="2046,1086" coordsize="0,257" path="m2046,1086l2046,1343e" filled="f" stroked="t" strokeweight="0.22pt" strokecolor="#000000">
              <v:path arrowok="t"/>
            </v:shape>
            <v:shape style="position:absolute;left:2358;top:1086;width:0;height:257" coordorigin="2358,1086" coordsize="0,257" path="m2358,1086l2358,1343e" filled="f" stroked="t" strokeweight="0.22pt" strokecolor="#000000">
              <v:path arrowok="t"/>
            </v:shape>
            <v:shape style="position:absolute;left:3320;top:1086;width:0;height:257" coordorigin="3320,1086" coordsize="0,257" path="m3320,1086l3320,1343e" filled="f" stroked="t" strokeweight="0.22pt" strokecolor="#000000">
              <v:path arrowok="t"/>
            </v:shape>
            <v:shape style="position:absolute;left:3788;top:1086;width:0;height:257" coordorigin="3788,1086" coordsize="0,257" path="m3788,1086l3788,1343e" filled="f" stroked="t" strokeweight="0.22pt" strokecolor="#000000">
              <v:path arrowok="t"/>
            </v:shape>
            <v:shape style="position:absolute;left:4256;top:1086;width:0;height:257" coordorigin="4256,1086" coordsize="0,257" path="m4256,1086l4256,1343e" filled="f" stroked="t" strokeweight="0.22pt" strokecolor="#000000">
              <v:path arrowok="t"/>
            </v:shape>
            <v:shape style="position:absolute;left:4895;top:1086;width:0;height:257" coordorigin="4895,1086" coordsize="0,257" path="m4895,1086l4895,1343e" filled="f" stroked="t" strokeweight="0.22pt" strokecolor="#000000">
              <v:path arrowok="t"/>
            </v:shape>
            <v:shape style="position:absolute;left:6325;top:1086;width:0;height:257" coordorigin="6325,1086" coordsize="0,257" path="m6325,1086l6325,1343e" filled="f" stroked="t" strokeweight="0.22pt" strokecolor="#000000">
              <v:path arrowok="t"/>
            </v:shape>
            <v:shape style="position:absolute;left:6652;top:1086;width:0;height:257" coordorigin="6652,1086" coordsize="0,257" path="m6652,1086l6652,1343e" filled="f" stroked="t" strokeweight="0.22pt" strokecolor="#000000">
              <v:path arrowok="t"/>
            </v:shape>
            <v:shape style="position:absolute;left:7523;top:1086;width:0;height:257" coordorigin="7523,1086" coordsize="0,257" path="m7523,1086l7523,1343e" filled="f" stroked="t" strokeweight="0.22pt" strokecolor="#000000">
              <v:path arrowok="t"/>
            </v:shape>
            <v:shape style="position:absolute;left:7873;top:1086;width:0;height:257" coordorigin="7873,1086" coordsize="0,257" path="m7873,1086l7873,1343e" filled="f" stroked="t" strokeweight="0.22pt" strokecolor="#000000">
              <v:path arrowok="t"/>
            </v:shape>
            <v:shape style="position:absolute;left:8184;top:1086;width:0;height:271" coordorigin="8184,1086" coordsize="0,271" path="m8184,1086l8184,1358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78.43pt;margin-top:71.0706pt;width:331.54pt;height:14.38pt;mso-position-horizontal-relative:page;mso-position-vertical-relative:paragraph;z-index:-1189" coordorigin="1569,1421" coordsize="6631,288">
            <v:shape style="position:absolute;left:1584;top:1694;width:6607;height:0" coordorigin="1584,1694" coordsize="6607,0" path="m1584,1694l8191,1694e" filled="f" stroked="t" strokeweight="0.82pt" strokecolor="#000000">
              <v:path arrowok="t"/>
            </v:shape>
            <v:shape style="position:absolute;left:1577;top:1430;width:0;height:271" coordorigin="1577,1430" coordsize="0,271" path="m1577,1430l1577,1701e" filled="f" stroked="t" strokeweight="0.82pt" strokecolor="#000000">
              <v:path arrowok="t"/>
            </v:shape>
            <v:shape style="position:absolute;left:2046;top:1430;width:0;height:257" coordorigin="2046,1430" coordsize="0,257" path="m2046,1430l2046,1686e" filled="f" stroked="t" strokeweight="0.22pt" strokecolor="#000000">
              <v:path arrowok="t"/>
            </v:shape>
            <v:shape style="position:absolute;left:2358;top:1430;width:0;height:257" coordorigin="2358,1430" coordsize="0,257" path="m2358,1430l2358,1686e" filled="f" stroked="t" strokeweight="0.22pt" strokecolor="#000000">
              <v:path arrowok="t"/>
            </v:shape>
            <v:shape style="position:absolute;left:3320;top:1430;width:0;height:257" coordorigin="3320,1430" coordsize="0,257" path="m3320,1430l3320,1686e" filled="f" stroked="t" strokeweight="0.22pt" strokecolor="#000000">
              <v:path arrowok="t"/>
            </v:shape>
            <v:shape style="position:absolute;left:3788;top:1430;width:0;height:257" coordorigin="3788,1430" coordsize="0,257" path="m3788,1430l3788,1686e" filled="f" stroked="t" strokeweight="0.22pt" strokecolor="#000000">
              <v:path arrowok="t"/>
            </v:shape>
            <v:shape style="position:absolute;left:4256;top:1430;width:0;height:257" coordorigin="4256,1430" coordsize="0,257" path="m4256,1430l4256,1686e" filled="f" stroked="t" strokeweight="0.22pt" strokecolor="#000000">
              <v:path arrowok="t"/>
            </v:shape>
            <v:shape style="position:absolute;left:4895;top:1430;width:0;height:257" coordorigin="4895,1430" coordsize="0,257" path="m4895,1430l4895,1686e" filled="f" stroked="t" strokeweight="0.22pt" strokecolor="#000000">
              <v:path arrowok="t"/>
            </v:shape>
            <v:shape style="position:absolute;left:6325;top:1430;width:0;height:257" coordorigin="6325,1430" coordsize="0,257" path="m6325,1430l6325,1686e" filled="f" stroked="t" strokeweight="0.22pt" strokecolor="#000000">
              <v:path arrowok="t"/>
            </v:shape>
            <v:shape style="position:absolute;left:6652;top:1430;width:0;height:257" coordorigin="6652,1430" coordsize="0,257" path="m6652,1430l6652,1686e" filled="f" stroked="t" strokeweight="0.22pt" strokecolor="#000000">
              <v:path arrowok="t"/>
            </v:shape>
            <v:shape style="position:absolute;left:7523;top:1430;width:0;height:257" coordorigin="7523,1430" coordsize="0,257" path="m7523,1430l7523,1686e" filled="f" stroked="t" strokeweight="0.22pt" strokecolor="#000000">
              <v:path arrowok="t"/>
            </v:shape>
            <v:shape style="position:absolute;left:7873;top:1430;width:0;height:257" coordorigin="7873,1430" coordsize="0,257" path="m7873,1430l7873,1686e" filled="f" stroked="t" strokeweight="0.22pt" strokecolor="#000000">
              <v:path arrowok="t"/>
            </v:shape>
            <v:shape style="position:absolute;left:8184;top:1430;width:0;height:271" coordorigin="8184,1430" coordsize="0,271" path="m8184,1430l8184,1701e" filled="f" stroked="t" strokeweight="0.8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3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4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5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6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1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7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105"/>
      </w:pP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1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8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105" w:right="-45"/>
      </w:pPr>
      <w:r>
        <w:rPr>
          <w:rFonts w:cs="Arial" w:hAnsi="Arial" w:eastAsia="Arial" w:ascii="Arial"/>
          <w:b/>
          <w:spacing w:val="1"/>
          <w:w w:val="103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103"/>
          <w:sz w:val="16"/>
          <w:szCs w:val="16"/>
        </w:rPr>
        <w:t>o</w:t>
      </w:r>
      <w:r>
        <w:rPr>
          <w:rFonts w:cs="Arial" w:hAnsi="Arial" w:eastAsia="Arial" w:ascii="Arial"/>
          <w:b/>
          <w:spacing w:val="-3"/>
          <w:w w:val="103"/>
          <w:sz w:val="16"/>
          <w:szCs w:val="16"/>
        </w:rPr>
        <w:t>v</w:t>
      </w:r>
      <w:r>
        <w:rPr>
          <w:rFonts w:cs="Arial" w:hAnsi="Arial" w:eastAsia="Arial" w:ascii="Arial"/>
          <w:b/>
          <w:spacing w:val="-1"/>
          <w:w w:val="103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3"/>
          <w:sz w:val="16"/>
          <w:szCs w:val="16"/>
        </w:rPr>
        <w:t>d</w:t>
      </w:r>
      <w:r>
        <w:rPr>
          <w:rFonts w:cs="Arial" w:hAnsi="Arial" w:eastAsia="Arial" w:ascii="Arial"/>
          <w:b/>
          <w:spacing w:val="-1"/>
          <w:w w:val="103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3"/>
          <w:sz w:val="16"/>
          <w:szCs w:val="16"/>
        </w:rPr>
        <w:t>d</w:t>
      </w:r>
      <w:r>
        <w:rPr>
          <w:rFonts w:cs="Arial" w:hAnsi="Arial" w:eastAsia="Arial" w:ascii="Arial"/>
          <w:b/>
          <w:spacing w:val="-1"/>
          <w:w w:val="103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3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ectPr>
          <w:type w:val="continuous"/>
          <w:pgSz w:w="12240" w:h="20160"/>
          <w:pgMar w:top="460" w:bottom="280" w:left="500" w:right="1340"/>
          <w:cols w:num="2" w:equalWidth="off">
            <w:col w:w="982" w:space="282"/>
            <w:col w:w="9136"/>
          </w:cols>
        </w:sectPr>
      </w:pPr>
      <w:r>
        <w:pict>
          <v:group style="position:absolute;margin-left:148.99pt;margin-top:24.9745pt;width:72.34pt;height:14.38pt;mso-position-horizontal-relative:page;mso-position-vertical-relative:paragraph;z-index:-1186" coordorigin="2980,499" coordsize="1447,288">
            <v:shape style="position:absolute;left:2988;top:508;width:1430;height:0" coordorigin="2988,508" coordsize="1430,0" path="m2988,508l4418,508e" filled="f" stroked="t" strokeweight="0.82pt" strokecolor="#000000">
              <v:path arrowok="t"/>
            </v:shape>
            <v:shape style="position:absolute;left:4411;top:515;width:0;height:264" coordorigin="4411,515" coordsize="0,264" path="m4411,515l4411,779e" filled="f" stroked="t" strokeweight="0.82pt" strokecolor="#000000">
              <v:path arrowok="t"/>
            </v:shape>
            <w10:wrap type="none"/>
          </v:group>
        </w:pict>
      </w:r>
      <w:r>
        <w:pict>
          <v:shape type="#_x0000_t202" style="position:absolute;margin-left:86.23pt;margin-top:15.3545pt;width:315.58pt;height:52.66pt;mso-position-horizontal-relative:page;mso-position-vertical-relative:paragraph;z-index:-115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08" w:hRule="exact"/>
                    </w:trPr>
                    <w:tc>
                      <w:tcPr>
                        <w:tcW w:w="3317" w:type="dxa"/>
                        <w:gridSpan w:val="8"/>
                        <w:tcBorders>
                          <w:top w:val="single" w:sz="12" w:space="0" w:color="000000"/>
                          <w:left w:val="single" w:sz="7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9"/>
                          <w:ind w:left="33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12" w:space="0" w:color="000000"/>
                          <w:left w:val="single" w:sz="1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32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BA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2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position w:val="1"/>
                            <w:sz w:val="16"/>
                            <w:szCs w:val="16"/>
                          </w:rPr>
                          <w:t>*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800" w:type="dxa"/>
                        <w:gridSpan w:val="9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37" w:hRule="exact"/>
                    </w:trPr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61"/>
                          <w:ind w:left="3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82" w:type="dxa"/>
                        <w:tcBorders>
                          <w:top w:val="nil" w:sz="6" w:space="0" w:color="auto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2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61"/>
                          <w:ind w:left="77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6"/>
                            <w:szCs w:val="16"/>
                          </w:rPr>
                          <w:t>       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2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3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1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single" w:sz="12" w:space="0" w:color="000000"/>
                        </w:tcBorders>
                      </w:tcPr>
                      <w:p/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78" w:type="dxa"/>
                        <w:tcBorders>
                          <w:top w:val="nil" w:sz="6" w:space="0" w:color="auto"/>
                          <w:left w:val="single" w:sz="1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61"/>
                          <w:ind w:left="1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61"/>
                          <w:ind w:left="5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2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4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61"/>
                          <w:ind w:left="13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ind w:left="3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82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24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        </w:t>
                        </w:r>
                        <w:r>
                          <w:rPr>
                            <w:rFonts w:cs="Arial" w:hAnsi="Arial" w:eastAsia="Arial" w:ascii="Arial"/>
                            <w:spacing w:val="2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19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single" w:sz="12" w:space="0" w:color="000000"/>
                        </w:tcBorders>
                      </w:tcPr>
                      <w:p/>
                    </w:tc>
                    <w:tc>
                      <w:tcPr>
                        <w:tcW w:w="156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78" w:type="dxa"/>
                        <w:tcBorders>
                          <w:top w:val="nil" w:sz="6" w:space="0" w:color="auto"/>
                          <w:left w:val="single" w:sz="1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5"/>
                            <w:szCs w:val="15"/>
                          </w:rPr>
                          <w:jc w:val="left"/>
                          <w:ind w:left="16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   </w:t>
                        </w:r>
                        <w:r>
                          <w:rPr>
                            <w:rFonts w:cs="Arial" w:hAnsi="Arial" w:eastAsia="Arial" w:ascii="Arial"/>
                            <w:spacing w:val="37"/>
                            <w:w w:val="10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2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5"/>
                            <w:szCs w:val="15"/>
                          </w:rPr>
                          <w:jc w:val="left"/>
                          <w:spacing w:before="9"/>
                          <w:ind w:left="2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76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5"/>
                            <w:szCs w:val="15"/>
                          </w:rPr>
                          <w:jc w:val="left"/>
                          <w:spacing w:before="1"/>
                          <w:ind w:left="2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29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5"/>
                            <w:szCs w:val="15"/>
                          </w:rPr>
                          <w:jc w:val="left"/>
                          <w:spacing w:before="1"/>
                          <w:ind w:left="2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92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41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9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6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5"/>
                            <w:szCs w:val="15"/>
                          </w:rPr>
                          <w:jc w:val="left"/>
                          <w:spacing w:before="1"/>
                          <w:ind w:left="2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ind w:left="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t.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.: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5"/>
                            <w:szCs w:val="15"/>
                          </w:rPr>
                          <w:jc w:val="left"/>
                          <w:spacing w:before="1"/>
                          <w:ind w:left="2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82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5"/>
                            <w:szCs w:val="15"/>
                          </w:rPr>
                          <w:jc w:val="center"/>
                          <w:spacing w:before="1"/>
                          <w:ind w:left="46" w:right="3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99"/>
                            <w:sz w:val="15"/>
                            <w:szCs w:val="15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5"/>
                            <w:szCs w:val="15"/>
                          </w:rPr>
                          <w:jc w:val="center"/>
                          <w:spacing w:before="1"/>
                          <w:ind w:left="197" w:right="184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99"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99"/>
                            <w:sz w:val="15"/>
                            <w:szCs w:val="15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31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5"/>
                            <w:szCs w:val="15"/>
                          </w:rPr>
                          <w:jc w:val="left"/>
                          <w:spacing w:before="1"/>
                          <w:ind w:left="85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78" w:type="dxa"/>
                        <w:tcBorders>
                          <w:top w:val="nil" w:sz="6" w:space="0" w:color="auto"/>
                          <w:left w:val="single" w:sz="7" w:space="0" w:color="000000"/>
                          <w:bottom w:val="nil" w:sz="6" w:space="0" w:color="auto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5"/>
                            <w:szCs w:val="15"/>
                          </w:rPr>
                          <w:jc w:val="left"/>
                          <w:spacing w:before="9"/>
                          <w:ind w:left="678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5"/>
                            <w:szCs w:val="15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2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76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29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5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41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6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spacing w:val="2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L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g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l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3"/>
          <w:szCs w:val="13"/>
        </w:rPr>
        <w:jc w:val="right"/>
        <w:spacing w:before="40"/>
        <w:ind w:right="598"/>
      </w:pPr>
      <w:r>
        <w:pict>
          <v:group style="position:absolute;margin-left:78.07pt;margin-top:-76.1926pt;width:462.22pt;height:181.06pt;mso-position-horizontal-relative:page;mso-position-vertical-relative:paragraph;z-index:-1187" coordorigin="1561,-1524" coordsize="9244,3621">
            <v:shape style="position:absolute;left:1584;top:-1252;width:6607;height:0" coordorigin="1584,-1252" coordsize="6607,0" path="m1584,-1252l8191,-1252e" filled="f" stroked="t" strokeweight="0.82pt" strokecolor="#000000">
              <v:path arrowok="t"/>
            </v:shape>
            <v:shape style="position:absolute;left:1577;top:-1516;width:0;height:271" coordorigin="1577,-1516" coordsize="0,271" path="m1577,-1516l1577,-1244e" filled="f" stroked="t" strokeweight="0.82pt" strokecolor="#000000">
              <v:path arrowok="t"/>
            </v:shape>
            <v:shape style="position:absolute;left:8184;top:-1516;width:0;height:271" coordorigin="8184,-1516" coordsize="0,271" path="m8184,-1516l8184,-1244e" filled="f" stroked="t" strokeweight="0.82pt" strokecolor="#000000">
              <v:path arrowok="t"/>
            </v:shape>
            <v:shape style="position:absolute;left:1591;top:-1172;width:6607;height:0" coordorigin="1591,-1172" coordsize="6607,0" path="m1591,-1172l8198,-1172e" filled="f" stroked="t" strokeweight="1.54pt" strokecolor="#000000">
              <v:path arrowok="t"/>
            </v:shape>
            <v:shape style="position:absolute;left:1577;top:-1187;width:0;height:317" coordorigin="1577,-1187" coordsize="0,317" path="m1577,-1187l1577,-870e" filled="f" stroked="t" strokeweight="1.54pt" strokecolor="#000000">
              <v:path arrowok="t"/>
            </v:shape>
            <v:shape style="position:absolute;left:4895;top:-1516;width:0;height:257" coordorigin="4895,-1516" coordsize="0,257" path="m4895,-1516l4895,-1259e" filled="f" stroked="t" strokeweight="0.22pt" strokecolor="#000000">
              <v:path arrowok="t"/>
            </v:shape>
            <v:shape style="position:absolute;left:8184;top:-1158;width:0;height:288" coordorigin="8184,-1158" coordsize="0,288" path="m8184,-1158l8184,-870e" filled="f" stroked="t" strokeweight="1.54pt" strokecolor="#000000">
              <v:path arrowok="t"/>
            </v:shape>
            <v:shape style="position:absolute;left:6325;top:-1516;width:0;height:257" coordorigin="6325,-1516" coordsize="0,257" path="m6325,-1516l6325,-1259e" filled="f" stroked="t" strokeweight="0.22pt" strokecolor="#000000">
              <v:path arrowok="t"/>
            </v:shape>
            <v:shape style="position:absolute;left:6652;top:-1516;width:0;height:257" coordorigin="6652,-1516" coordsize="0,257" path="m6652,-1516l6652,-1259e" filled="f" stroked="t" strokeweight="0.22pt" strokecolor="#000000">
              <v:path arrowok="t"/>
            </v:shape>
            <v:shape style="position:absolute;left:7873;top:-1516;width:0;height:257" coordorigin="7873,-1516" coordsize="0,257" path="m7873,-1516l7873,-1259e" filled="f" stroked="t" strokeweight="0.22pt" strokecolor="#000000">
              <v:path arrowok="t"/>
            </v:shape>
            <v:shape style="position:absolute;left:3320;top:-1516;width:0;height:257" coordorigin="3320,-1516" coordsize="0,257" path="m3320,-1516l3320,-1259e" filled="f" stroked="t" strokeweight="0.22pt" strokecolor="#000000">
              <v:path arrowok="t"/>
            </v:shape>
            <v:shape style="position:absolute;left:3788;top:-1516;width:0;height:257" coordorigin="3788,-1516" coordsize="0,257" path="m3788,-1516l3788,-1259e" filled="f" stroked="t" strokeweight="0.22pt" strokecolor="#000000">
              <v:path arrowok="t"/>
            </v:shape>
            <v:shape style="position:absolute;left:4256;top:-1516;width:0;height:257" coordorigin="4256,-1516" coordsize="0,257" path="m4256,-1516l4256,-1259e" filled="f" stroked="t" strokeweight="0.22pt" strokecolor="#000000">
              <v:path arrowok="t"/>
            </v:shape>
            <v:shape style="position:absolute;left:1591;top:-836;width:3161;height:0" coordorigin="1591,-836" coordsize="3161,0" path="m1591,-836l4752,-836e" filled="f" stroked="t" strokeweight="1.54pt" strokecolor="#000000">
              <v:path arrowok="t"/>
            </v:shape>
            <v:shape style="position:absolute;left:1591;top:268;width:3161;height:0" coordorigin="1591,268" coordsize="3161,0" path="m1591,268l4752,268e" filled="f" stroked="t" strokeweight="1.54pt" strokecolor="#000000">
              <v:path arrowok="t"/>
            </v:shape>
            <v:shape style="position:absolute;left:1577;top:-851;width:0;height:1133" coordorigin="1577,-851" coordsize="0,1133" path="m1577,-851l1577,282e" filled="f" stroked="t" strokeweight="1.54pt" strokecolor="#000000">
              <v:path arrowok="t"/>
            </v:shape>
            <v:shape style="position:absolute;left:4738;top:-822;width:0;height:1104" coordorigin="4738,-822" coordsize="0,1104" path="m4738,-822l4738,282e" filled="f" stroked="t" strokeweight="1.54pt" strokecolor="#000000">
              <v:path arrowok="t"/>
            </v:shape>
            <v:shape style="position:absolute;left:1591;top:352;width:3161;height:0" coordorigin="1591,352" coordsize="3161,0" path="m1591,352l4752,352e" filled="f" stroked="t" strokeweight="1.54pt" strokecolor="#000000">
              <v:path arrowok="t"/>
            </v:shape>
            <v:shape style="position:absolute;left:4908;top:268;width:3290;height:0" coordorigin="4908,268" coordsize="3290,0" path="m4908,268l8198,268e" filled="f" stroked="t" strokeweight="1.54pt" strokecolor="#000000">
              <v:path arrowok="t"/>
            </v:shape>
            <v:shape style="position:absolute;left:4894;top:-851;width:0;height:1133" coordorigin="4894,-851" coordsize="0,1133" path="m4894,-851l4894,282e" filled="f" stroked="t" strokeweight="1.54pt" strokecolor="#000000">
              <v:path arrowok="t"/>
            </v:shape>
            <v:shape style="position:absolute;left:8184;top:-822;width:0;height:1104" coordorigin="8184,-822" coordsize="0,1104" path="m8184,-822l8184,282e" filled="f" stroked="t" strokeweight="1.54pt" strokecolor="#000000">
              <v:path arrowok="t"/>
            </v:shape>
            <v:shape style="position:absolute;left:4908;top:352;width:3290;height:0" coordorigin="4908,352" coordsize="3290,0" path="m4908,352l8198,352e" filled="f" stroked="t" strokeweight="1.54pt" strokecolor="#000000">
              <v:path arrowok="t"/>
            </v:shape>
            <v:shape style="position:absolute;left:1740;top:-620;width:156;height:0" coordorigin="1740,-620" coordsize="156,0" path="m1740,-620l1896,-620e" filled="f" stroked="t" strokeweight="0.82pt" strokecolor="#000000">
              <v:path arrowok="t"/>
            </v:shape>
            <v:shape style="position:absolute;left:1889;top:-793;width:0;height:180" coordorigin="1889,-793" coordsize="0,180" path="m1889,-793l1889,-613e" filled="f" stroked="t" strokeweight="0.82pt" strokecolor="#000000">
              <v:path arrowok="t"/>
            </v:shape>
            <v:shape style="position:absolute;left:1740;top:388;width:156;height:0" coordorigin="1740,388" coordsize="156,0" path="m1740,388l1896,388e" filled="f" stroked="t" strokeweight="0.82pt" strokecolor="#000000">
              <v:path arrowok="t"/>
            </v:shape>
            <v:shape style="position:absolute;left:5057;top:-620;width:156;height:0" coordorigin="5057,-620" coordsize="156,0" path="m5057,-620l5213,-620e" filled="f" stroked="t" strokeweight="0.82pt" strokecolor="#000000">
              <v:path arrowok="t"/>
            </v:shape>
            <v:shape style="position:absolute;left:5050;top:-808;width:0;height:194" coordorigin="5050,-808" coordsize="0,194" path="m5050,-808l5050,-613e" filled="f" stroked="t" strokeweight="0.82pt" strokecolor="#000000">
              <v:path arrowok="t"/>
            </v:shape>
            <v:shape style="position:absolute;left:5206;top:-793;width:0;height:180" coordorigin="5206,-793" coordsize="0,180" path="m5206,-793l5206,-613e" filled="f" stroked="t" strokeweight="0.82pt" strokecolor="#000000">
              <v:path arrowok="t"/>
            </v:shape>
            <v:shape style="position:absolute;left:4411;top:-277;width:0;height:204" coordorigin="4411,-277" coordsize="0,204" path="m4411,-277l4411,-73e" filled="f" stroked="t" strokeweight="0.82pt" strokecolor="#000000">
              <v:path arrowok="t"/>
            </v:shape>
            <v:shape style="position:absolute;left:7872;top:-292;width:0;height:218" coordorigin="7872,-292" coordsize="0,218" path="m7872,-292l7872,-73e" filled="f" stroked="t" strokeweight="0.82pt" strokecolor="#000000">
              <v:path arrowok="t"/>
            </v:shape>
            <v:shape style="position:absolute;left:1591;top:1468;width:3161;height:0" coordorigin="1591,1468" coordsize="3161,0" path="m1591,1468l4752,1468e" filled="f" stroked="t" strokeweight="1.54pt" strokecolor="#000000">
              <v:path arrowok="t"/>
            </v:shape>
            <v:shape style="position:absolute;left:1577;top:337;width:0;height:1145" coordorigin="1577,337" coordsize="0,1145" path="m1577,337l1577,1482e" filled="f" stroked="t" strokeweight="1.54pt" strokecolor="#000000">
              <v:path arrowok="t"/>
            </v:shape>
            <v:shape style="position:absolute;left:2981;top:1208;width:0;height:218" coordorigin="2981,1208" coordsize="0,218" path="m2981,1208l2981,1427e" filled="f" stroked="t" strokeweight="0.82pt" strokecolor="#000000">
              <v:path arrowok="t"/>
            </v:shape>
            <v:shape style="position:absolute;left:3144;top:4;width:182;height:0" coordorigin="3144,4" coordsize="182,0" path="m3144,4l3326,4e" filled="f" stroked="t" strokeweight="0.82pt" strokecolor="#000000">
              <v:path arrowok="t"/>
            </v:shape>
            <v:shape style="position:absolute;left:3137;top:-4;width:0;height:218" coordorigin="3137,-4" coordsize="0,218" path="m3137,-4l3137,215e" filled="f" stroked="t" strokeweight="0.82pt" strokecolor="#000000">
              <v:path arrowok="t"/>
            </v:shape>
            <v:shape style="position:absolute;left:3482;top:4;width:312;height:0" coordorigin="3482,4" coordsize="312,0" path="m3482,4l3794,4e" filled="f" stroked="t" strokeweight="0.82pt" strokecolor="#000000">
              <v:path arrowok="t"/>
            </v:shape>
            <v:shape style="position:absolute;left:3475;top:-4;width:0;height:218" coordorigin="3475,-4" coordsize="0,218" path="m3475,-4l3475,215e" filled="f" stroked="t" strokeweight="0.82pt" strokecolor="#000000">
              <v:path arrowok="t"/>
            </v:shape>
            <v:shape style="position:absolute;left:4908;top:1468;width:3290;height:0" coordorigin="4908,1468" coordsize="3290,0" path="m4908,1468l8198,1468e" filled="f" stroked="t" strokeweight="1.54pt" strokecolor="#000000">
              <v:path arrowok="t"/>
            </v:shape>
            <v:shape style="position:absolute;left:4894;top:337;width:0;height:1145" coordorigin="4894,337" coordsize="0,1145" path="m4894,337l4894,1482e" filled="f" stroked="t" strokeweight="1.54pt" strokecolor="#000000">
              <v:path arrowok="t"/>
            </v:shape>
            <v:shape style="position:absolute;left:7523;top:-1516;width:0;height:257" coordorigin="7523,-1516" coordsize="0,257" path="m7523,-1516l7523,-1259e" filled="f" stroked="t" strokeweight="0.22pt" strokecolor="#000000">
              <v:path arrowok="t"/>
            </v:shape>
            <v:shape style="position:absolute;left:8028;top:-277;width:0;height:204" coordorigin="8028,-277" coordsize="0,204" path="m8028,-277l8028,-73e" filled="f" stroked="t" strokeweight="0.82pt" strokecolor="#000000">
              <v:path arrowok="t"/>
            </v:shape>
            <v:shape style="position:absolute;left:1577;top:1501;width:0;height:581" coordorigin="1577,1501" coordsize="0,581" path="m1577,1501l1577,2082e" filled="f" stroked="t" strokeweight="1.54pt" strokecolor="#000000">
              <v:path arrowok="t"/>
            </v:shape>
            <v:shape style="position:absolute;left:4738;top:366;width:0;height:1116" coordorigin="4738,366" coordsize="0,1116" path="m4738,366l4738,1482e" filled="f" stroked="t" strokeweight="1.54pt" strokecolor="#000000">
              <v:path arrowok="t"/>
            </v:shape>
            <v:shape style="position:absolute;left:2046;top:-1516;width:0;height:257" coordorigin="2046,-1516" coordsize="0,257" path="m2046,-1516l2046,-1259e" filled="f" stroked="t" strokeweight="0.22pt" strokecolor="#000000">
              <v:path arrowok="t"/>
            </v:shape>
            <v:shape style="position:absolute;left:2358;top:-1516;width:0;height:257" coordorigin="2358,-1516" coordsize="0,257" path="m2358,-1516l2358,-1259e" filled="f" stroked="t" strokeweight="0.22pt" strokecolor="#000000">
              <v:path arrowok="t"/>
            </v:shape>
            <v:shape style="position:absolute;left:3319;top:11;width:0;height:204" coordorigin="3319,11" coordsize="0,204" path="m3319,11l3319,215e" filled="f" stroked="t" strokeweight="0.82pt" strokecolor="#000000">
              <v:path arrowok="t"/>
            </v:shape>
            <v:shape style="position:absolute;left:3787;top:11;width:0;height:204" coordorigin="3787,11" coordsize="0,204" path="m3787,11l3787,215e" filled="f" stroked="t" strokeweight="0.82pt" strokecolor="#000000">
              <v:path arrowok="t"/>
            </v:shape>
            <v:shape style="position:absolute;left:6324;top:836;width:0;height:302" coordorigin="6324,836" coordsize="0,302" path="m6324,836l6324,1139e" filled="f" stroked="t" strokeweight="0.82pt" strokecolor="#000000">
              <v:path arrowok="t"/>
            </v:shape>
            <v:shape style="position:absolute;left:7872;top:851;width:0;height:288" coordorigin="7872,851" coordsize="0,288" path="m7872,851l7872,1139e" filled="f" stroked="t" strokeweight="0.82pt" strokecolor="#000000">
              <v:path arrowok="t"/>
            </v:shape>
            <v:shape style="position:absolute;left:8184;top:366;width:0;height:1116" coordorigin="8184,366" coordsize="0,1116" path="m8184,366l8184,1482e" filled="f" stroked="t" strokeweight="1.54pt" strokecolor="#000000">
              <v:path arrowok="t"/>
            </v:shape>
            <v:shape style="position:absolute;left:1740;top:556;width:156;height:0" coordorigin="1740,556" coordsize="156,0" path="m1740,556l1896,556e" filled="f" stroked="t" strokeweight="0.82pt" strokecolor="#000000">
              <v:path arrowok="t"/>
            </v:shape>
            <v:shape style="position:absolute;left:1733;top:380;width:0;height:182" coordorigin="1733,380" coordsize="0,182" path="m1733,380l1733,563e" filled="f" stroked="t" strokeweight="0.82pt" strokecolor="#000000">
              <v:path arrowok="t"/>
            </v:shape>
            <v:shape style="position:absolute;left:1889;top:395;width:0;height:168" coordorigin="1889,395" coordsize="0,168" path="m1889,395l1889,563e" filled="f" stroked="t" strokeweight="0.82pt" strokecolor="#000000">
              <v:path arrowok="t"/>
            </v:shape>
            <v:shape style="position:absolute;left:5050;top:380;width:0;height:182" coordorigin="5050,380" coordsize="0,182" path="m5050,380l5050,563e" filled="f" stroked="t" strokeweight="0.82pt" strokecolor="#000000">
              <v:path arrowok="t"/>
            </v:shape>
            <v:shape style="position:absolute;left:5206;top:395;width:0;height:168" coordorigin="5206,395" coordsize="0,168" path="m5206,395l5206,563e" filled="f" stroked="t" strokeweight="0.82pt" strokecolor="#000000">
              <v:path arrowok="t"/>
            </v:shape>
            <v:shape style="position:absolute;left:4411;top:1223;width:0;height:204" coordorigin="4411,1223" coordsize="0,204" path="m4411,1223l4411,1427e" filled="f" stroked="t" strokeweight="0.82pt" strokecolor="#000000">
              <v:path arrowok="t"/>
            </v:shape>
            <v:shape style="position:absolute;left:6331;top:-80;width:170;height:0" coordorigin="6331,-80" coordsize="170,0" path="m6331,-80l6502,-80e" filled="f" stroked="t" strokeweight="0.82pt" strokecolor="#000000">
              <v:path arrowok="t"/>
            </v:shape>
            <v:shape style="position:absolute;left:6324;top:-292;width:0;height:218" coordorigin="6324,-292" coordsize="0,218" path="m6324,-292l6324,-73e" filled="f" stroked="t" strokeweight="0.82pt" strokecolor="#000000">
              <v:path arrowok="t"/>
            </v:shape>
            <v:shape style="position:absolute;left:6494;top:-277;width:0;height:204" coordorigin="6494,-277" coordsize="0,204" path="m6494,-277l6494,-73e" filled="f" stroked="t" strokeweight="0.82pt" strokecolor="#000000">
              <v:path arrowok="t"/>
            </v:shape>
            <v:shape style="position:absolute;left:5674;top:-4;width:0;height:218" coordorigin="5674,-4" coordsize="0,218" path="m5674,-4l5674,215e" filled="f" stroked="t" strokeweight="0.82pt" strokecolor="#000000">
              <v:path arrowok="t"/>
            </v:shape>
            <v:shape style="position:absolute;left:5681;top:-284;width:156;height:0" coordorigin="5681,-284" coordsize="156,0" path="m5681,-284l5837,-284e" filled="f" stroked="t" strokeweight="0.82pt" strokecolor="#000000">
              <v:path arrowok="t"/>
            </v:shape>
            <v:shape style="position:absolute;left:5681;top:-80;width:156;height:0" coordorigin="5681,-80" coordsize="156,0" path="m5681,-80l5837,-80e" filled="f" stroked="t" strokeweight="0.82pt" strokecolor="#000000">
              <v:path arrowok="t"/>
            </v:shape>
            <v:shape style="position:absolute;left:5674;top:-292;width:0;height:218" coordorigin="5674,-292" coordsize="0,218" path="m5674,-292l5674,-73e" filled="f" stroked="t" strokeweight="0.82pt" strokecolor="#000000">
              <v:path arrowok="t"/>
            </v:shape>
            <v:shape style="position:absolute;left:5830;top:-277;width:0;height:204" coordorigin="5830,-277" coordsize="0,204" path="m5830,-277l5830,-73e" filled="f" stroked="t" strokeweight="0.82pt" strokecolor="#000000">
              <v:path arrowok="t"/>
            </v:shape>
            <v:shape style="position:absolute;left:5986;top:11;width:0;height:204" coordorigin="5986,11" coordsize="0,204" path="m5986,11l5986,215e" filled="f" stroked="t" strokeweight="0.82pt" strokecolor="#000000">
              <v:path arrowok="t"/>
            </v:shape>
            <v:shape style="position:absolute;left:5993;top:-80;width:182;height:0" coordorigin="5993,-80" coordsize="182,0" path="m5993,-80l6175,-80e" filled="f" stroked="t" strokeweight="0.82pt" strokecolor="#000000">
              <v:path arrowok="t"/>
            </v:shape>
            <v:shape style="position:absolute;left:5986;top:-292;width:0;height:218" coordorigin="5986,-292" coordsize="0,218" path="m5986,-292l5986,-73e" filled="f" stroked="t" strokeweight="0.82pt" strokecolor="#000000">
              <v:path arrowok="t"/>
            </v:shape>
            <v:shape style="position:absolute;left:6168;top:-277;width:0;height:204" coordorigin="6168,-277" coordsize="0,204" path="m6168,-277l6168,-73e" filled="f" stroked="t" strokeweight="0.82pt" strokecolor="#000000">
              <v:path arrowok="t"/>
            </v:shape>
            <v:shape style="position:absolute;left:6658;top:-284;width:156;height:0" coordorigin="6658,-284" coordsize="156,0" path="m6658,-284l6814,-284e" filled="f" stroked="t" strokeweight="0.82pt" strokecolor="#000000">
              <v:path arrowok="t"/>
            </v:shape>
            <v:shape style="position:absolute;left:6650;top:-292;width:0;height:218" coordorigin="6650,-292" coordsize="0,218" path="m6650,-292l6650,-73e" filled="f" stroked="t" strokeweight="0.82pt" strokecolor="#000000">
              <v:path arrowok="t"/>
            </v:shape>
            <v:shape style="position:absolute;left:6806;top:-277;width:0;height:204" coordorigin="6806,-277" coordsize="0,204" path="m6806,-277l6806,-73e" filled="f" stroked="t" strokeweight="0.82pt" strokecolor="#000000">
              <v:path arrowok="t"/>
            </v:shape>
            <v:shape style="position:absolute;left:6962;top:-4;width:0;height:218" coordorigin="6962,-4" coordsize="0,218" path="m6962,-4l6962,215e" filled="f" stroked="t" strokeweight="0.82pt" strokecolor="#000000">
              <v:path arrowok="t"/>
            </v:shape>
            <v:shape style="position:absolute;left:7183;top:11;width:0;height:204" coordorigin="7183,11" coordsize="0,204" path="m7183,11l7183,215e" filled="f" stroked="t" strokeweight="0.82pt" strokecolor="#000000">
              <v:path arrowok="t"/>
            </v:shape>
            <v:shape style="position:absolute;left:7339;top:-284;width:384;height:0" coordorigin="7339,-284" coordsize="384,0" path="m7339,-284l7723,-284e" filled="f" stroked="t" strokeweight="0.82pt" strokecolor="#000000">
              <v:path arrowok="t"/>
            </v:shape>
            <v:shape style="position:absolute;left:7716;top:-277;width:0;height:204" coordorigin="7716,-277" coordsize="0,204" path="m7716,-277l7716,-73e" filled="f" stroked="t" strokeweight="0.82pt" strokecolor="#000000">
              <v:path arrowok="t"/>
            </v:shape>
            <v:shape style="position:absolute;left:1591;top:-884;width:6607;height:0" coordorigin="1591,-884" coordsize="6607,0" path="m1591,-884l8198,-884e" filled="f" stroked="t" strokeweight="1.54pt" strokecolor="#000000">
              <v:path arrowok="t"/>
            </v:shape>
            <v:shape style="position:absolute;left:4908;top:-836;width:3290;height:0" coordorigin="4908,-836" coordsize="3290,0" path="m4908,-836l8198,-836e" filled="f" stroked="t" strokeweight="1.54pt" strokecolor="#000000">
              <v:path arrowok="t"/>
            </v:shape>
            <v:shape style="position:absolute;left:6494;top:-628;width:0;height:278" coordorigin="6494,-628" coordsize="0,278" path="m6494,-628l6494,-349e" filled="f" stroked="t" strokeweight="0.82pt" strokecolor="#000000">
              <v:path arrowok="t"/>
            </v:shape>
            <v:shape style="position:absolute;left:6502;top:-620;width:1534;height:0" coordorigin="6502,-620" coordsize="1534,0" path="m6502,-620l8035,-620e" filled="f" stroked="t" strokeweight="0.82pt" strokecolor="#000000">
              <v:path arrowok="t"/>
            </v:shape>
            <v:shape style="position:absolute;left:7879;top:-284;width:156;height:0" coordorigin="7879,-284" coordsize="156,0" path="m7879,-284l8035,-284e" filled="f" stroked="t" strokeweight="0.82pt" strokecolor="#000000">
              <v:path arrowok="t"/>
            </v:shape>
            <v:shape style="position:absolute;left:5057;top:388;width:156;height:0" coordorigin="5057,388" coordsize="156,0" path="m5057,388l5213,388e" filled="f" stroked="t" strokeweight="0.82pt" strokecolor="#000000">
              <v:path arrowok="t"/>
            </v:shape>
            <v:shape style="position:absolute;left:5057;top:556;width:156;height:0" coordorigin="5057,556" coordsize="156,0" path="m5057,556l5213,556e" filled="f" stroked="t" strokeweight="0.82pt" strokecolor="#000000">
              <v:path arrowok="t"/>
            </v:shape>
            <v:shape style="position:absolute;left:2988;top:844;width:1430;height:0" coordorigin="2988,844" coordsize="1430,0" path="m2988,844l4418,844e" filled="f" stroked="t" strokeweight="0.82pt" strokecolor="#000000">
              <v:path arrowok="t"/>
            </v:shape>
            <v:shape style="position:absolute;left:2981;top:632;width:0;height:218" coordorigin="2981,632" coordsize="0,218" path="m2981,632l2981,851e" filled="f" stroked="t" strokeweight="0.82pt" strokecolor="#000000">
              <v:path arrowok="t"/>
            </v:shape>
            <v:shape style="position:absolute;left:4411;top:647;width:0;height:204" coordorigin="4411,647" coordsize="0,204" path="m4411,647l4411,851e" filled="f" stroked="t" strokeweight="0.82pt" strokecolor="#000000">
              <v:path arrowok="t"/>
            </v:shape>
            <v:shape style="position:absolute;left:2988;top:640;width:1430;height:0" coordorigin="2988,640" coordsize="1430,0" path="m2988,640l4418,640e" filled="f" stroked="t" strokeweight="0.82pt" strokecolor="#000000">
              <v:path arrowok="t"/>
            </v:shape>
            <v:shape style="position:absolute;left:6331;top:844;width:1548;height:0" coordorigin="6331,844" coordsize="1548,0" path="m6331,844l7879,844e" filled="f" stroked="t" strokeweight="0.82pt" strokecolor="#000000">
              <v:path arrowok="t"/>
            </v:shape>
            <v:shape style="position:absolute;left:3787;top:1132;width:631;height:0" coordorigin="3787,1132" coordsize="631,0" path="m3787,1132l4418,1132e" filled="f" stroked="t" strokeweight="0.82pt" strokecolor="#000000">
              <v:path arrowok="t"/>
            </v:shape>
            <v:shape style="position:absolute;left:4411;top:935;width:0;height:204" coordorigin="4411,935" coordsize="0,204" path="m4411,935l4411,1139e" filled="f" stroked="t" strokeweight="0.82pt" strokecolor="#000000">
              <v:path arrowok="t"/>
            </v:shape>
            <v:shape style="position:absolute;left:3787;top:928;width:631;height:0" coordorigin="3787,928" coordsize="631,0" path="m3787,928l4418,928e" filled="f" stroked="t" strokeweight="0.82pt" strokecolor="#000000">
              <v:path arrowok="t"/>
            </v:shape>
            <v:shape style="position:absolute;left:6331;top:1132;width:1548;height:0" coordorigin="6331,1132" coordsize="1548,0" path="m6331,1132l7879,1132e" filled="f" stroked="t" strokeweight="0.82pt" strokecolor="#000000">
              <v:path arrowok="t"/>
            </v:shape>
            <v:shape style="position:absolute;left:2988;top:1216;width:1430;height:0" coordorigin="2988,1216" coordsize="1430,0" path="m2988,1216l4418,1216e" filled="f" stroked="t" strokeweight="0.82pt" strokecolor="#000000">
              <v:path arrowok="t"/>
            </v:shape>
            <v:shape style="position:absolute;left:2988;top:1420;width:1430;height:0" coordorigin="2988,1420" coordsize="1430,0" path="m2988,1420l4418,1420e" filled="f" stroked="t" strokeweight="0.82pt" strokecolor="#000000">
              <v:path arrowok="t"/>
            </v:shape>
            <v:shape style="position:absolute;left:8340;top:-1516;width:0;height:271" coordorigin="8340,-1516" coordsize="0,271" path="m8340,-1516l8340,-1244e" filled="f" stroked="t" strokeweight="0.82pt" strokecolor="#000000">
              <v:path arrowok="t"/>
            </v:shape>
            <v:shape style="position:absolute;left:8340;top:-1187;width:0;height:1469" coordorigin="8340,-1187" coordsize="0,1469" path="m8340,-1187l8340,282e" filled="f" stroked="t" strokeweight="1.54pt" strokecolor="#000000">
              <v:path arrowok="t"/>
            </v:shape>
            <v:shape style="position:absolute;left:8340;top:337;width:0;height:1145" coordorigin="8340,337" coordsize="0,1145" path="m8340,337l8340,1482e" filled="f" stroked="t" strokeweight="1.54pt" strokecolor="#000000">
              <v:path arrowok="t"/>
            </v:shape>
            <v:shape style="position:absolute;left:10776;top:-1516;width:0;height:271" coordorigin="10776,-1516" coordsize="0,271" path="m10776,-1516l10776,-1244e" filled="f" stroked="t" strokeweight="0.82pt" strokecolor="#000000">
              <v:path arrowok="t"/>
            </v:shape>
            <v:shape style="position:absolute;left:9121;top:-1516;width:0;height:257" coordorigin="9121,-1516" coordsize="0,257" path="m9121,-1516l9121,-1259e" filled="f" stroked="t" strokeweight="0.22pt" strokecolor="#000000">
              <v:path arrowok="t"/>
            </v:shape>
            <v:shape style="position:absolute;left:8347;top:-1252;width:2436;height:0" coordorigin="8347,-1252" coordsize="2436,0" path="m8347,-1252l10783,-1252e" filled="f" stroked="t" strokeweight="0.82pt" strokecolor="#000000">
              <v:path arrowok="t"/>
            </v:shape>
            <v:shape style="position:absolute;left:10776;top:-1158;width:0;height:1440" coordorigin="10776,-1158" coordsize="0,1440" path="m10776,-1158l10776,282e" filled="f" stroked="t" strokeweight="1.54pt" strokecolor="#000000">
              <v:path arrowok="t"/>
            </v:shape>
            <v:shape style="position:absolute;left:8354;top:-1172;width:2436;height:0" coordorigin="8354,-1172" coordsize="2436,0" path="m8354,-1172l10790,-1172e" filled="f" stroked="t" strokeweight="1.54pt" strokecolor="#000000">
              <v:path arrowok="t"/>
            </v:shape>
            <v:shape style="position:absolute;left:8354;top:268;width:2436;height:0" coordorigin="8354,268" coordsize="2436,0" path="m8354,268l10790,268e" filled="f" stroked="t" strokeweight="1.54pt" strokecolor="#000000">
              <v:path arrowok="t"/>
            </v:shape>
            <v:shape style="position:absolute;left:10776;top:366;width:0;height:1116" coordorigin="10776,366" coordsize="0,1116" path="m10776,366l10776,1482e" filled="f" stroked="t" strokeweight="1.54pt" strokecolor="#000000">
              <v:path arrowok="t"/>
            </v:shape>
            <v:shape style="position:absolute;left:10776;top:1530;width:0;height:552" coordorigin="10776,1530" coordsize="0,552" path="m10776,1530l10776,2082e" filled="f" stroked="t" strokeweight="1.54pt" strokecolor="#000000">
              <v:path arrowok="t"/>
            </v:shape>
            <v:shape style="position:absolute;left:8354;top:352;width:2436;height:0" coordorigin="8354,352" coordsize="2436,0" path="m8354,352l10790,352e" filled="f" stroked="t" strokeweight="1.54pt" strokecolor="#000000">
              <v:path arrowok="t"/>
            </v:shape>
            <v:shape style="position:absolute;left:8354;top:1468;width:2436;height:0" coordorigin="8354,1468" coordsize="2436,0" path="m8354,1468l10790,1468e" filled="f" stroked="t" strokeweight="1.54pt" strokecolor="#000000">
              <v:path arrowok="t"/>
            </v:shape>
            <v:shape style="position:absolute;left:1591;top:1516;width:9199;height:0" coordorigin="1591,1516" coordsize="9199,0" path="m1591,1516l10790,1516e" filled="f" stroked="t" strokeweight="1.54pt" strokecolor="#000000">
              <v:path arrowok="t"/>
            </v:shape>
            <v:shape style="position:absolute;left:1591;top:2068;width:9199;height:0" coordorigin="1591,2068" coordsize="9199,0" path="m1591,2068l10790,2068e" filled="f" stroked="t" strokeweight="1.54pt" strokecolor="#000000">
              <v:path arrowok="t"/>
            </v:shape>
            <w10:wrap type="none"/>
          </v:group>
        </w:pict>
      </w:r>
      <w:r>
        <w:pict>
          <v:group style="position:absolute;margin-left:347.71pt;margin-top:-14.9926pt;width:12.22pt;height:11.74pt;mso-position-horizontal-relative:page;mso-position-vertical-relative:paragraph;z-index:-1185" coordorigin="6954,-300" coordsize="244,235">
            <v:shape style="position:absolute;left:6970;top:-284;width:221;height:0" coordorigin="6970,-284" coordsize="221,0" path="m6970,-284l7190,-284e" filled="f" stroked="t" strokeweight="0.82pt" strokecolor="#000000">
              <v:path arrowok="t"/>
            </v:shape>
            <v:shape style="position:absolute;left:6962;top:-292;width:0;height:218" coordorigin="6962,-292" coordsize="0,218" path="m6962,-292l6962,-73e" filled="f" stroked="t" strokeweight="0.82pt" strokecolor="#000000">
              <v:path arrowok="t"/>
            </v:shape>
            <v:shape style="position:absolute;left:7183;top:-277;width:0;height:204" coordorigin="7183,-277" coordsize="0,204" path="m7183,-277l7183,-73e" filled="f" stroked="t" strokeweight="0.8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F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r</w:t>
      </w:r>
      <w:r>
        <w:rPr>
          <w:rFonts w:cs="Arial" w:hAnsi="Arial" w:eastAsia="Arial" w:ascii="Arial"/>
          <w:spacing w:val="3"/>
          <w:w w:val="100"/>
          <w:sz w:val="13"/>
          <w:szCs w:val="13"/>
        </w:rPr>
        <w:t>m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4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y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S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l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l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spacing w:val="4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D</w:t>
      </w:r>
      <w:r>
        <w:rPr>
          <w:rFonts w:cs="Arial" w:hAnsi="Arial" w:eastAsia="Arial" w:ascii="Arial"/>
          <w:spacing w:val="-3"/>
          <w:w w:val="101"/>
          <w:sz w:val="13"/>
          <w:szCs w:val="13"/>
        </w:rPr>
        <w:t>i</w:t>
      </w:r>
      <w:r>
        <w:rPr>
          <w:rFonts w:cs="Arial" w:hAnsi="Arial" w:eastAsia="Arial" w:ascii="Arial"/>
          <w:spacing w:val="-1"/>
          <w:w w:val="101"/>
          <w:sz w:val="13"/>
          <w:szCs w:val="13"/>
        </w:rPr>
        <w:t>r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c</w:t>
      </w:r>
      <w:r>
        <w:rPr>
          <w:rFonts w:cs="Arial" w:hAnsi="Arial" w:eastAsia="Arial" w:ascii="Arial"/>
          <w:spacing w:val="-1"/>
          <w:w w:val="101"/>
          <w:sz w:val="13"/>
          <w:szCs w:val="13"/>
        </w:rPr>
        <w:t>t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o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r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5"/>
          <w:szCs w:val="15"/>
        </w:rPr>
        <w:jc w:val="left"/>
        <w:spacing w:before="2" w:lineRule="exact" w:line="140"/>
        <w:sectPr>
          <w:type w:val="continuous"/>
          <w:pgSz w:w="12240" w:h="20160"/>
          <w:pgMar w:top="460" w:bottom="280" w:left="500" w:right="1340"/>
        </w:sectPr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8"/>
        <w:ind w:left="1576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IO</w:t>
      </w:r>
      <w:r>
        <w:rPr>
          <w:rFonts w:cs="Arial" w:hAnsi="Arial" w:eastAsia="Arial" w:ascii="Arial"/>
          <w:spacing w:val="1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                                     </w:t>
      </w:r>
      <w:r>
        <w:rPr>
          <w:rFonts w:cs="Arial" w:hAnsi="Arial" w:eastAsia="Arial" w:ascii="Arial"/>
          <w:spacing w:val="1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FIN</w:t>
      </w:r>
      <w:r>
        <w:rPr>
          <w:rFonts w:cs="Arial" w:hAnsi="Arial" w:eastAsia="Arial" w:ascii="Arial"/>
          <w:spacing w:val="1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L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3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3"/>
          <w:sz w:val="16"/>
          <w:szCs w:val="16"/>
        </w:rPr>
        <w:t>N</w:t>
      </w:r>
      <w:r>
        <w:rPr>
          <w:rFonts w:cs="Arial" w:hAnsi="Arial" w:eastAsia="Arial" w:ascii="Arial"/>
          <w:spacing w:val="1"/>
          <w:w w:val="103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IA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85"/>
        <w:ind w:left="1269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h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                     </w:t>
      </w:r>
      <w:r>
        <w:rPr>
          <w:rFonts w:cs="Arial" w:hAnsi="Arial" w:eastAsia="Arial" w:ascii="Arial"/>
          <w:spacing w:val="3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/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b/>
          <w:spacing w:val="25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3"/>
          <w:sz w:val="16"/>
          <w:szCs w:val="16"/>
        </w:rPr>
        <w:t>/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1264" w:right="-46"/>
      </w:pPr>
      <w:r>
        <w:pict>
          <v:group style="position:absolute;margin-left:148.63pt;margin-top:-1.18564pt;width:25.66pt;height:11.74pt;mso-position-horizontal-relative:page;mso-position-vertical-relative:paragraph;z-index:-1184" coordorigin="2973,-24" coordsize="513,235">
            <v:shape style="position:absolute;left:2988;top:-8;width:490;height:0" coordorigin="2988,-8" coordsize="490,0" path="m2988,-8l3478,-8e" filled="f" stroked="t" strokeweight="0.82pt" strokecolor="#000000">
              <v:path arrowok="t"/>
            </v:shape>
            <v:shape style="position:absolute;left:2988;top:196;width:490;height:0" coordorigin="2988,196" coordsize="490,0" path="m2988,196l3478,196e" filled="f" stroked="t" strokeweight="0.82pt" strokecolor="#000000">
              <v:path arrowok="t"/>
            </v:shape>
            <v:shape style="position:absolute;left:2981;top:-16;width:0;height:218" coordorigin="2981,-16" coordsize="0,218" path="m2981,-16l2981,203e" filled="f" stroked="t" strokeweight="0.8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é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1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v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.: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        </w:t>
      </w:r>
      <w:r>
        <w:rPr>
          <w:rFonts w:cs="Arial" w:hAnsi="Arial" w:eastAsia="Arial" w:ascii="Arial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/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         </w:t>
      </w:r>
      <w:r>
        <w:rPr>
          <w:rFonts w:cs="Arial" w:hAnsi="Arial" w:eastAsia="Arial" w:ascii="Arial"/>
          <w:b/>
          <w:spacing w:val="2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/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                               </w:t>
      </w:r>
      <w:r>
        <w:rPr>
          <w:rFonts w:cs="Arial" w:hAnsi="Arial" w:eastAsia="Arial" w:ascii="Arial"/>
          <w:b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h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                 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/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        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3"/>
          <w:sz w:val="16"/>
          <w:szCs w:val="16"/>
        </w:rPr>
        <w:t>/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ind w:left="1262"/>
      </w:pPr>
      <w:r>
        <w:rPr>
          <w:rFonts w:cs="Arial" w:hAnsi="Arial" w:eastAsia="Arial" w:ascii="Arial"/>
          <w:spacing w:val="-1"/>
          <w:w w:val="100"/>
          <w:sz w:val="15"/>
          <w:szCs w:val="15"/>
        </w:rPr>
        <w:t>A</w:t>
      </w:r>
      <w:r>
        <w:rPr>
          <w:rFonts w:cs="Arial" w:hAnsi="Arial" w:eastAsia="Arial" w:ascii="Arial"/>
          <w:spacing w:val="1"/>
          <w:w w:val="100"/>
          <w:sz w:val="15"/>
          <w:szCs w:val="15"/>
        </w:rPr>
        <w:t>r</w:t>
      </w:r>
      <w:r>
        <w:rPr>
          <w:rFonts w:cs="Arial" w:hAnsi="Arial" w:eastAsia="Arial" w:ascii="Arial"/>
          <w:spacing w:val="-1"/>
          <w:w w:val="100"/>
          <w:sz w:val="15"/>
          <w:szCs w:val="15"/>
        </w:rPr>
        <w:t>t</w:t>
      </w:r>
      <w:r>
        <w:rPr>
          <w:rFonts w:cs="Arial" w:hAnsi="Arial" w:eastAsia="Arial" w:ascii="Arial"/>
          <w:spacing w:val="-1"/>
          <w:w w:val="100"/>
          <w:sz w:val="15"/>
          <w:szCs w:val="15"/>
        </w:rPr>
        <w:t>.</w:t>
      </w:r>
      <w:r>
        <w:rPr>
          <w:rFonts w:cs="Arial" w:hAnsi="Arial" w:eastAsia="Arial" w:ascii="Arial"/>
          <w:spacing w:val="1"/>
          <w:w w:val="100"/>
          <w:sz w:val="15"/>
          <w:szCs w:val="15"/>
        </w:rPr>
        <w:t>C</w:t>
      </w:r>
      <w:r>
        <w:rPr>
          <w:rFonts w:cs="Arial" w:hAnsi="Arial" w:eastAsia="Arial" w:ascii="Arial"/>
          <w:spacing w:val="-1"/>
          <w:w w:val="100"/>
          <w:sz w:val="15"/>
          <w:szCs w:val="15"/>
        </w:rPr>
        <w:t>ó</w:t>
      </w:r>
      <w:r>
        <w:rPr>
          <w:rFonts w:cs="Arial" w:hAnsi="Arial" w:eastAsia="Arial" w:ascii="Arial"/>
          <w:spacing w:val="-1"/>
          <w:w w:val="100"/>
          <w:sz w:val="15"/>
          <w:szCs w:val="15"/>
        </w:rPr>
        <w:t>d</w:t>
      </w:r>
      <w:r>
        <w:rPr>
          <w:rFonts w:cs="Arial" w:hAnsi="Arial" w:eastAsia="Arial" w:ascii="Arial"/>
          <w:spacing w:val="-1"/>
          <w:w w:val="100"/>
          <w:sz w:val="15"/>
          <w:szCs w:val="15"/>
        </w:rPr>
        <w:t>.</w:t>
      </w:r>
      <w:r>
        <w:rPr>
          <w:rFonts w:cs="Arial" w:hAnsi="Arial" w:eastAsia="Arial" w:ascii="Arial"/>
          <w:spacing w:val="0"/>
          <w:w w:val="100"/>
          <w:sz w:val="15"/>
          <w:szCs w:val="15"/>
        </w:rPr>
        <w:t>:</w:t>
      </w:r>
      <w:r>
        <w:rPr>
          <w:rFonts w:cs="Arial" w:hAnsi="Arial" w:eastAsia="Arial" w:ascii="Arial"/>
          <w:spacing w:val="0"/>
          <w:w w:val="100"/>
          <w:sz w:val="15"/>
          <w:szCs w:val="15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1108"/>
      </w:pPr>
      <w:r>
        <w:rPr>
          <w:rFonts w:cs="Arial" w:hAnsi="Arial" w:eastAsia="Arial" w:ascii="Arial"/>
          <w:spacing w:val="1"/>
          <w:w w:val="103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b</w:t>
      </w:r>
      <w:r>
        <w:rPr>
          <w:rFonts w:cs="Arial" w:hAnsi="Arial" w:eastAsia="Arial" w:ascii="Arial"/>
          <w:spacing w:val="1"/>
          <w:w w:val="103"/>
          <w:sz w:val="16"/>
          <w:szCs w:val="16"/>
        </w:rPr>
        <w:t>s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r</w:t>
      </w:r>
      <w:r>
        <w:rPr>
          <w:rFonts w:cs="Arial" w:hAnsi="Arial" w:eastAsia="Arial" w:ascii="Arial"/>
          <w:spacing w:val="1"/>
          <w:w w:val="103"/>
          <w:sz w:val="16"/>
          <w:szCs w:val="16"/>
        </w:rPr>
        <w:t>v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3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n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3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ectPr>
          <w:type w:val="continuous"/>
          <w:pgSz w:w="12240" w:h="20160"/>
          <w:pgMar w:top="460" w:bottom="280" w:left="500" w:right="1340"/>
          <w:cols w:num="2" w:equalWidth="off">
            <w:col w:w="6807" w:space="1665"/>
            <w:col w:w="1928"/>
          </w:cols>
        </w:sectPr>
      </w:pPr>
      <w:r>
        <w:pict>
          <v:group style="position:absolute;margin-left:29.47pt;margin-top:62.3274pt;width:513.46pt;height:1.54pt;mso-position-horizontal-relative:page;mso-position-vertical-relative:paragraph;z-index:-1159" coordorigin="589,1247" coordsize="10269,31">
            <v:shape style="position:absolute;left:691;top:1262;width:130;height:0" coordorigin="691,1262" coordsize="130,0" path="m691,1262l821,1262e" filled="f" stroked="t" strokeweight="1.54pt" strokecolor="#000000">
              <v:path arrowok="t"/>
            </v:shape>
            <v:shape style="position:absolute;left:864;top:1262;width:43;height:0" coordorigin="864,1262" coordsize="43,0" path="m864,1262l907,1262e" filled="f" stroked="t" strokeweight="1.54pt" strokecolor="#000000">
              <v:path arrowok="t"/>
            </v:shape>
            <v:shape style="position:absolute;left:605;top:1262;width:43;height:0" coordorigin="605,1262" coordsize="43,0" path="m605,1262l648,1262e" filled="f" stroked="t" strokeweight="1.54pt" strokecolor="#000000">
              <v:path arrowok="t"/>
            </v:shape>
            <v:shape style="position:absolute;left:1037;top:1262;width:130;height:0" coordorigin="1037,1262" coordsize="130,0" path="m1037,1262l1166,1262e" filled="f" stroked="t" strokeweight="1.54pt" strokecolor="#000000">
              <v:path arrowok="t"/>
            </v:shape>
            <v:shape style="position:absolute;left:1210;top:1262;width:43;height:0" coordorigin="1210,1262" coordsize="43,0" path="m1210,1262l1253,1262e" filled="f" stroked="t" strokeweight="1.54pt" strokecolor="#000000">
              <v:path arrowok="t"/>
            </v:shape>
            <v:shape style="position:absolute;left:950;top:1262;width:43;height:0" coordorigin="950,1262" coordsize="43,0" path="m950,1262l994,1262e" filled="f" stroked="t" strokeweight="1.54pt" strokecolor="#000000">
              <v:path arrowok="t"/>
            </v:shape>
            <v:shape style="position:absolute;left:1382;top:1262;width:130;height:0" coordorigin="1382,1262" coordsize="130,0" path="m1382,1262l1512,1262e" filled="f" stroked="t" strokeweight="1.54pt" strokecolor="#000000">
              <v:path arrowok="t"/>
            </v:shape>
            <v:shape style="position:absolute;left:1555;top:1262;width:43;height:0" coordorigin="1555,1262" coordsize="43,0" path="m1555,1262l1598,1262e" filled="f" stroked="t" strokeweight="1.54pt" strokecolor="#000000">
              <v:path arrowok="t"/>
            </v:shape>
            <v:shape style="position:absolute;left:1296;top:1262;width:43;height:0" coordorigin="1296,1262" coordsize="43,0" path="m1296,1262l1339,1262e" filled="f" stroked="t" strokeweight="1.54pt" strokecolor="#000000">
              <v:path arrowok="t"/>
            </v:shape>
            <v:shape style="position:absolute;left:1728;top:1262;width:130;height:0" coordorigin="1728,1262" coordsize="130,0" path="m1728,1262l1858,1262e" filled="f" stroked="t" strokeweight="1.54pt" strokecolor="#000000">
              <v:path arrowok="t"/>
            </v:shape>
            <v:shape style="position:absolute;left:1901;top:1262;width:43;height:0" coordorigin="1901,1262" coordsize="43,0" path="m1901,1262l1944,1262e" filled="f" stroked="t" strokeweight="1.54pt" strokecolor="#000000">
              <v:path arrowok="t"/>
            </v:shape>
            <v:shape style="position:absolute;left:1642;top:1262;width:43;height:0" coordorigin="1642,1262" coordsize="43,0" path="m1642,1262l1685,1262e" filled="f" stroked="t" strokeweight="1.54pt" strokecolor="#000000">
              <v:path arrowok="t"/>
            </v:shape>
            <v:shape style="position:absolute;left:2074;top:1262;width:130;height:0" coordorigin="2074,1262" coordsize="130,0" path="m2074,1262l2203,1262e" filled="f" stroked="t" strokeweight="1.54pt" strokecolor="#000000">
              <v:path arrowok="t"/>
            </v:shape>
            <v:shape style="position:absolute;left:2246;top:1262;width:43;height:0" coordorigin="2246,1262" coordsize="43,0" path="m2246,1262l2290,1262e" filled="f" stroked="t" strokeweight="1.54pt" strokecolor="#000000">
              <v:path arrowok="t"/>
            </v:shape>
            <v:shape style="position:absolute;left:1987;top:1262;width:43;height:0" coordorigin="1987,1262" coordsize="43,0" path="m1987,1262l2030,1262e" filled="f" stroked="t" strokeweight="1.54pt" strokecolor="#000000">
              <v:path arrowok="t"/>
            </v:shape>
            <v:shape style="position:absolute;left:2419;top:1262;width:130;height:0" coordorigin="2419,1262" coordsize="130,0" path="m2419,1262l2549,1262e" filled="f" stroked="t" strokeweight="1.54pt" strokecolor="#000000">
              <v:path arrowok="t"/>
            </v:shape>
            <v:shape style="position:absolute;left:2592;top:1262;width:43;height:0" coordorigin="2592,1262" coordsize="43,0" path="m2592,1262l2635,1262e" filled="f" stroked="t" strokeweight="1.54pt" strokecolor="#000000">
              <v:path arrowok="t"/>
            </v:shape>
            <v:shape style="position:absolute;left:2333;top:1262;width:43;height:0" coordorigin="2333,1262" coordsize="43,0" path="m2333,1262l2376,1262e" filled="f" stroked="t" strokeweight="1.54pt" strokecolor="#000000">
              <v:path arrowok="t"/>
            </v:shape>
            <v:shape style="position:absolute;left:2765;top:1262;width:130;height:0" coordorigin="2765,1262" coordsize="130,0" path="m2765,1262l2894,1262e" filled="f" stroked="t" strokeweight="1.54pt" strokecolor="#000000">
              <v:path arrowok="t"/>
            </v:shape>
            <v:shape style="position:absolute;left:2938;top:1262;width:43;height:0" coordorigin="2938,1262" coordsize="43,0" path="m2938,1262l2981,1262e" filled="f" stroked="t" strokeweight="1.54pt" strokecolor="#000000">
              <v:path arrowok="t"/>
            </v:shape>
            <v:shape style="position:absolute;left:2678;top:1262;width:43;height:0" coordorigin="2678,1262" coordsize="43,0" path="m2678,1262l2722,1262e" filled="f" stroked="t" strokeweight="1.54pt" strokecolor="#000000">
              <v:path arrowok="t"/>
            </v:shape>
            <v:shape style="position:absolute;left:3110;top:1262;width:130;height:0" coordorigin="3110,1262" coordsize="130,0" path="m3110,1262l3240,1262e" filled="f" stroked="t" strokeweight="1.54pt" strokecolor="#000000">
              <v:path arrowok="t"/>
            </v:shape>
            <v:shape style="position:absolute;left:3283;top:1262;width:43;height:0" coordorigin="3283,1262" coordsize="43,0" path="m3283,1262l3326,1262e" filled="f" stroked="t" strokeweight="1.54pt" strokecolor="#000000">
              <v:path arrowok="t"/>
            </v:shape>
            <v:shape style="position:absolute;left:3024;top:1262;width:43;height:0" coordorigin="3024,1262" coordsize="43,0" path="m3024,1262l3067,1262e" filled="f" stroked="t" strokeweight="1.54pt" strokecolor="#000000">
              <v:path arrowok="t"/>
            </v:shape>
            <v:shape style="position:absolute;left:3456;top:1262;width:130;height:0" coordorigin="3456,1262" coordsize="130,0" path="m3456,1262l3586,1262e" filled="f" stroked="t" strokeweight="1.54pt" strokecolor="#000000">
              <v:path arrowok="t"/>
            </v:shape>
            <v:shape style="position:absolute;left:3629;top:1262;width:43;height:0" coordorigin="3629,1262" coordsize="43,0" path="m3629,1262l3672,1262e" filled="f" stroked="t" strokeweight="1.54pt" strokecolor="#000000">
              <v:path arrowok="t"/>
            </v:shape>
            <v:shape style="position:absolute;left:3370;top:1262;width:43;height:0" coordorigin="3370,1262" coordsize="43,0" path="m3370,1262l3413,1262e" filled="f" stroked="t" strokeweight="1.54pt" strokecolor="#000000">
              <v:path arrowok="t"/>
            </v:shape>
            <v:shape style="position:absolute;left:3802;top:1262;width:130;height:0" coordorigin="3802,1262" coordsize="130,0" path="m3802,1262l3931,1262e" filled="f" stroked="t" strokeweight="1.54pt" strokecolor="#000000">
              <v:path arrowok="t"/>
            </v:shape>
            <v:shape style="position:absolute;left:3974;top:1262;width:43;height:0" coordorigin="3974,1262" coordsize="43,0" path="m3974,1262l4018,1262e" filled="f" stroked="t" strokeweight="1.54pt" strokecolor="#000000">
              <v:path arrowok="t"/>
            </v:shape>
            <v:shape style="position:absolute;left:3715;top:1262;width:43;height:0" coordorigin="3715,1262" coordsize="43,0" path="m3715,1262l3758,1262e" filled="f" stroked="t" strokeweight="1.54pt" strokecolor="#000000">
              <v:path arrowok="t"/>
            </v:shape>
            <v:shape style="position:absolute;left:4147;top:1262;width:130;height:0" coordorigin="4147,1262" coordsize="130,0" path="m4147,1262l4277,1262e" filled="f" stroked="t" strokeweight="1.54pt" strokecolor="#000000">
              <v:path arrowok="t"/>
            </v:shape>
            <v:shape style="position:absolute;left:4320;top:1262;width:43;height:0" coordorigin="4320,1262" coordsize="43,0" path="m4320,1262l4363,1262e" filled="f" stroked="t" strokeweight="1.54pt" strokecolor="#000000">
              <v:path arrowok="t"/>
            </v:shape>
            <v:shape style="position:absolute;left:4061;top:1262;width:43;height:0" coordorigin="4061,1262" coordsize="43,0" path="m4061,1262l4104,1262e" filled="f" stroked="t" strokeweight="1.54pt" strokecolor="#000000">
              <v:path arrowok="t"/>
            </v:shape>
            <v:shape style="position:absolute;left:4493;top:1262;width:130;height:0" coordorigin="4493,1262" coordsize="130,0" path="m4493,1262l4622,1262e" filled="f" stroked="t" strokeweight="1.54pt" strokecolor="#000000">
              <v:path arrowok="t"/>
            </v:shape>
            <v:shape style="position:absolute;left:4666;top:1262;width:43;height:0" coordorigin="4666,1262" coordsize="43,0" path="m4666,1262l4709,1262e" filled="f" stroked="t" strokeweight="1.54pt" strokecolor="#000000">
              <v:path arrowok="t"/>
            </v:shape>
            <v:shape style="position:absolute;left:4406;top:1262;width:43;height:0" coordorigin="4406,1262" coordsize="43,0" path="m4406,1262l4450,1262e" filled="f" stroked="t" strokeweight="1.54pt" strokecolor="#000000">
              <v:path arrowok="t"/>
            </v:shape>
            <v:shape style="position:absolute;left:4838;top:1262;width:130;height:0" coordorigin="4838,1262" coordsize="130,0" path="m4838,1262l4968,1262e" filled="f" stroked="t" strokeweight="1.54pt" strokecolor="#000000">
              <v:path arrowok="t"/>
            </v:shape>
            <v:shape style="position:absolute;left:5011;top:1262;width:43;height:0" coordorigin="5011,1262" coordsize="43,0" path="m5011,1262l5054,1262e" filled="f" stroked="t" strokeweight="1.54pt" strokecolor="#000000">
              <v:path arrowok="t"/>
            </v:shape>
            <v:shape style="position:absolute;left:4752;top:1262;width:43;height:0" coordorigin="4752,1262" coordsize="43,0" path="m4752,1262l4795,1262e" filled="f" stroked="t" strokeweight="1.54pt" strokecolor="#000000">
              <v:path arrowok="t"/>
            </v:shape>
            <v:shape style="position:absolute;left:5184;top:1262;width:130;height:0" coordorigin="5184,1262" coordsize="130,0" path="m5184,1262l5314,1262e" filled="f" stroked="t" strokeweight="1.54pt" strokecolor="#000000">
              <v:path arrowok="t"/>
            </v:shape>
            <v:shape style="position:absolute;left:5357;top:1262;width:43;height:0" coordorigin="5357,1262" coordsize="43,0" path="m5357,1262l5400,1262e" filled="f" stroked="t" strokeweight="1.54pt" strokecolor="#000000">
              <v:path arrowok="t"/>
            </v:shape>
            <v:shape style="position:absolute;left:5098;top:1262;width:43;height:0" coordorigin="5098,1262" coordsize="43,0" path="m5098,1262l5141,1262e" filled="f" stroked="t" strokeweight="1.54pt" strokecolor="#000000">
              <v:path arrowok="t"/>
            </v:shape>
            <v:shape style="position:absolute;left:5530;top:1262;width:130;height:0" coordorigin="5530,1262" coordsize="130,0" path="m5530,1262l5659,1262e" filled="f" stroked="t" strokeweight="1.54pt" strokecolor="#000000">
              <v:path arrowok="t"/>
            </v:shape>
            <v:shape style="position:absolute;left:5702;top:1262;width:43;height:0" coordorigin="5702,1262" coordsize="43,0" path="m5702,1262l5746,1262e" filled="f" stroked="t" strokeweight="1.54pt" strokecolor="#000000">
              <v:path arrowok="t"/>
            </v:shape>
            <v:shape style="position:absolute;left:5443;top:1262;width:43;height:0" coordorigin="5443,1262" coordsize="43,0" path="m5443,1262l5486,1262e" filled="f" stroked="t" strokeweight="1.54pt" strokecolor="#000000">
              <v:path arrowok="t"/>
            </v:shape>
            <v:shape style="position:absolute;left:5875;top:1262;width:130;height:0" coordorigin="5875,1262" coordsize="130,0" path="m5875,1262l6005,1262e" filled="f" stroked="t" strokeweight="1.54pt" strokecolor="#000000">
              <v:path arrowok="t"/>
            </v:shape>
            <v:shape style="position:absolute;left:6048;top:1262;width:43;height:0" coordorigin="6048,1262" coordsize="43,0" path="m6048,1262l6091,1262e" filled="f" stroked="t" strokeweight="1.54pt" strokecolor="#000000">
              <v:path arrowok="t"/>
            </v:shape>
            <v:shape style="position:absolute;left:5789;top:1262;width:43;height:0" coordorigin="5789,1262" coordsize="43,0" path="m5789,1262l5832,1262e" filled="f" stroked="t" strokeweight="1.54pt" strokecolor="#000000">
              <v:path arrowok="t"/>
            </v:shape>
            <v:shape style="position:absolute;left:6221;top:1262;width:130;height:0" coordorigin="6221,1262" coordsize="130,0" path="m6221,1262l6350,1262e" filled="f" stroked="t" strokeweight="1.54pt" strokecolor="#000000">
              <v:path arrowok="t"/>
            </v:shape>
            <v:shape style="position:absolute;left:6394;top:1262;width:43;height:0" coordorigin="6394,1262" coordsize="43,0" path="m6394,1262l6437,1262e" filled="f" stroked="t" strokeweight="1.54pt" strokecolor="#000000">
              <v:path arrowok="t"/>
            </v:shape>
            <v:shape style="position:absolute;left:6134;top:1262;width:43;height:0" coordorigin="6134,1262" coordsize="43,0" path="m6134,1262l6178,1262e" filled="f" stroked="t" strokeweight="1.54pt" strokecolor="#000000">
              <v:path arrowok="t"/>
            </v:shape>
            <v:shape style="position:absolute;left:6566;top:1262;width:130;height:0" coordorigin="6566,1262" coordsize="130,0" path="m6566,1262l6696,1262e" filled="f" stroked="t" strokeweight="1.54pt" strokecolor="#000000">
              <v:path arrowok="t"/>
            </v:shape>
            <v:shape style="position:absolute;left:6739;top:1262;width:43;height:0" coordorigin="6739,1262" coordsize="43,0" path="m6739,1262l6782,1262e" filled="f" stroked="t" strokeweight="1.54pt" strokecolor="#000000">
              <v:path arrowok="t"/>
            </v:shape>
            <v:shape style="position:absolute;left:6480;top:1262;width:43;height:0" coordorigin="6480,1262" coordsize="43,0" path="m6480,1262l6523,1262e" filled="f" stroked="t" strokeweight="1.54pt" strokecolor="#000000">
              <v:path arrowok="t"/>
            </v:shape>
            <v:shape style="position:absolute;left:6912;top:1262;width:130;height:0" coordorigin="6912,1262" coordsize="130,0" path="m6912,1262l7042,1262e" filled="f" stroked="t" strokeweight="1.54pt" strokecolor="#000000">
              <v:path arrowok="t"/>
            </v:shape>
            <v:shape style="position:absolute;left:7085;top:1262;width:43;height:0" coordorigin="7085,1262" coordsize="43,0" path="m7085,1262l7128,1262e" filled="f" stroked="t" strokeweight="1.54pt" strokecolor="#000000">
              <v:path arrowok="t"/>
            </v:shape>
            <v:shape style="position:absolute;left:6826;top:1262;width:43;height:0" coordorigin="6826,1262" coordsize="43,0" path="m6826,1262l6869,1262e" filled="f" stroked="t" strokeweight="1.54pt" strokecolor="#000000">
              <v:path arrowok="t"/>
            </v:shape>
            <v:shape style="position:absolute;left:7258;top:1262;width:130;height:0" coordorigin="7258,1262" coordsize="130,0" path="m7258,1262l7387,1262e" filled="f" stroked="t" strokeweight="1.54pt" strokecolor="#000000">
              <v:path arrowok="t"/>
            </v:shape>
            <v:shape style="position:absolute;left:7430;top:1262;width:43;height:0" coordorigin="7430,1262" coordsize="43,0" path="m7430,1262l7474,1262e" filled="f" stroked="t" strokeweight="1.54pt" strokecolor="#000000">
              <v:path arrowok="t"/>
            </v:shape>
            <v:shape style="position:absolute;left:7171;top:1262;width:43;height:0" coordorigin="7171,1262" coordsize="43,0" path="m7171,1262l7214,1262e" filled="f" stroked="t" strokeweight="1.54pt" strokecolor="#000000">
              <v:path arrowok="t"/>
            </v:shape>
            <v:shape style="position:absolute;left:7603;top:1262;width:130;height:0" coordorigin="7603,1262" coordsize="130,0" path="m7603,1262l7733,1262e" filled="f" stroked="t" strokeweight="1.54pt" strokecolor="#000000">
              <v:path arrowok="t"/>
            </v:shape>
            <v:shape style="position:absolute;left:7776;top:1262;width:43;height:0" coordorigin="7776,1262" coordsize="43,0" path="m7776,1262l7819,1262e" filled="f" stroked="t" strokeweight="1.54pt" strokecolor="#000000">
              <v:path arrowok="t"/>
            </v:shape>
            <v:shape style="position:absolute;left:7517;top:1262;width:43;height:0" coordorigin="7517,1262" coordsize="43,0" path="m7517,1262l7560,1262e" filled="f" stroked="t" strokeweight="1.54pt" strokecolor="#000000">
              <v:path arrowok="t"/>
            </v:shape>
            <v:shape style="position:absolute;left:7949;top:1262;width:130;height:0" coordorigin="7949,1262" coordsize="130,0" path="m7949,1262l8078,1262e" filled="f" stroked="t" strokeweight="1.54pt" strokecolor="#000000">
              <v:path arrowok="t"/>
            </v:shape>
            <v:shape style="position:absolute;left:8122;top:1262;width:43;height:0" coordorigin="8122,1262" coordsize="43,0" path="m8122,1262l8165,1262e" filled="f" stroked="t" strokeweight="1.54pt" strokecolor="#000000">
              <v:path arrowok="t"/>
            </v:shape>
            <v:shape style="position:absolute;left:7862;top:1262;width:43;height:0" coordorigin="7862,1262" coordsize="43,0" path="m7862,1262l7906,1262e" filled="f" stroked="t" strokeweight="1.54pt" strokecolor="#000000">
              <v:path arrowok="t"/>
            </v:shape>
            <v:shape style="position:absolute;left:8294;top:1262;width:130;height:0" coordorigin="8294,1262" coordsize="130,0" path="m8294,1262l8424,1262e" filled="f" stroked="t" strokeweight="1.54pt" strokecolor="#000000">
              <v:path arrowok="t"/>
            </v:shape>
            <v:shape style="position:absolute;left:8467;top:1262;width:43;height:0" coordorigin="8467,1262" coordsize="43,0" path="m8467,1262l8510,1262e" filled="f" stroked="t" strokeweight="1.54pt" strokecolor="#000000">
              <v:path arrowok="t"/>
            </v:shape>
            <v:shape style="position:absolute;left:8208;top:1262;width:43;height:0" coordorigin="8208,1262" coordsize="43,0" path="m8208,1262l8251,1262e" filled="f" stroked="t" strokeweight="1.54pt" strokecolor="#000000">
              <v:path arrowok="t"/>
            </v:shape>
            <v:shape style="position:absolute;left:8640;top:1262;width:130;height:0" coordorigin="8640,1262" coordsize="130,0" path="m8640,1262l8770,1262e" filled="f" stroked="t" strokeweight="1.54pt" strokecolor="#000000">
              <v:path arrowok="t"/>
            </v:shape>
            <v:shape style="position:absolute;left:8813;top:1262;width:43;height:0" coordorigin="8813,1262" coordsize="43,0" path="m8813,1262l8856,1262e" filled="f" stroked="t" strokeweight="1.54pt" strokecolor="#000000">
              <v:path arrowok="t"/>
            </v:shape>
            <v:shape style="position:absolute;left:8554;top:1262;width:43;height:0" coordorigin="8554,1262" coordsize="43,0" path="m8554,1262l8597,1262e" filled="f" stroked="t" strokeweight="1.54pt" strokecolor="#000000">
              <v:path arrowok="t"/>
            </v:shape>
            <v:shape style="position:absolute;left:8986;top:1262;width:130;height:0" coordorigin="8986,1262" coordsize="130,0" path="m8986,1262l9115,1262e" filled="f" stroked="t" strokeweight="1.54pt" strokecolor="#000000">
              <v:path arrowok="t"/>
            </v:shape>
            <v:shape style="position:absolute;left:9158;top:1262;width:43;height:0" coordorigin="9158,1262" coordsize="43,0" path="m9158,1262l9202,1262e" filled="f" stroked="t" strokeweight="1.54pt" strokecolor="#000000">
              <v:path arrowok="t"/>
            </v:shape>
            <v:shape style="position:absolute;left:8899;top:1262;width:43;height:0" coordorigin="8899,1262" coordsize="43,0" path="m8899,1262l8942,1262e" filled="f" stroked="t" strokeweight="1.54pt" strokecolor="#000000">
              <v:path arrowok="t"/>
            </v:shape>
            <v:shape style="position:absolute;left:9331;top:1262;width:130;height:0" coordorigin="9331,1262" coordsize="130,0" path="m9331,1262l9461,1262e" filled="f" stroked="t" strokeweight="1.54pt" strokecolor="#000000">
              <v:path arrowok="t"/>
            </v:shape>
            <v:shape style="position:absolute;left:9504;top:1262;width:43;height:0" coordorigin="9504,1262" coordsize="43,0" path="m9504,1262l9547,1262e" filled="f" stroked="t" strokeweight="1.54pt" strokecolor="#000000">
              <v:path arrowok="t"/>
            </v:shape>
            <v:shape style="position:absolute;left:9245;top:1262;width:43;height:0" coordorigin="9245,1262" coordsize="43,0" path="m9245,1262l9288,1262e" filled="f" stroked="t" strokeweight="1.54pt" strokecolor="#000000">
              <v:path arrowok="t"/>
            </v:shape>
            <v:shape style="position:absolute;left:9677;top:1262;width:130;height:0" coordorigin="9677,1262" coordsize="130,0" path="m9677,1262l9806,1262e" filled="f" stroked="t" strokeweight="1.54pt" strokecolor="#000000">
              <v:path arrowok="t"/>
            </v:shape>
            <v:shape style="position:absolute;left:9850;top:1262;width:43;height:0" coordorigin="9850,1262" coordsize="43,0" path="m9850,1262l9893,1262e" filled="f" stroked="t" strokeweight="1.54pt" strokecolor="#000000">
              <v:path arrowok="t"/>
            </v:shape>
            <v:shape style="position:absolute;left:9590;top:1262;width:43;height:0" coordorigin="9590,1262" coordsize="43,0" path="m9590,1262l9634,1262e" filled="f" stroked="t" strokeweight="1.54pt" strokecolor="#000000">
              <v:path arrowok="t"/>
            </v:shape>
            <v:shape style="position:absolute;left:10022;top:1262;width:130;height:0" coordorigin="10022,1262" coordsize="130,0" path="m10022,1262l10152,1262e" filled="f" stroked="t" strokeweight="1.54pt" strokecolor="#000000">
              <v:path arrowok="t"/>
            </v:shape>
            <v:shape style="position:absolute;left:10195;top:1262;width:43;height:0" coordorigin="10195,1262" coordsize="43,0" path="m10195,1262l10238,1262e" filled="f" stroked="t" strokeweight="1.54pt" strokecolor="#000000">
              <v:path arrowok="t"/>
            </v:shape>
            <v:shape style="position:absolute;left:9936;top:1262;width:43;height:0" coordorigin="9936,1262" coordsize="43,0" path="m9936,1262l9979,1262e" filled="f" stroked="t" strokeweight="1.54pt" strokecolor="#000000">
              <v:path arrowok="t"/>
            </v:shape>
            <v:shape style="position:absolute;left:10368;top:1262;width:130;height:0" coordorigin="10368,1262" coordsize="130,0" path="m10368,1262l10498,1262e" filled="f" stroked="t" strokeweight="1.54pt" strokecolor="#000000">
              <v:path arrowok="t"/>
            </v:shape>
            <v:shape style="position:absolute;left:10541;top:1262;width:43;height:0" coordorigin="10541,1262" coordsize="43,0" path="m10541,1262l10584,1262e" filled="f" stroked="t" strokeweight="1.54pt" strokecolor="#000000">
              <v:path arrowok="t"/>
            </v:shape>
            <v:shape style="position:absolute;left:10282;top:1262;width:43;height:0" coordorigin="10282,1262" coordsize="43,0" path="m10282,1262l10325,1262e" filled="f" stroked="t" strokeweight="1.54pt" strokecolor="#000000">
              <v:path arrowok="t"/>
            </v:shape>
            <v:shape style="position:absolute;left:10714;top:1262;width:130;height:0" coordorigin="10714,1262" coordsize="130,0" path="m10714,1262l10843,1262e" filled="f" stroked="t" strokeweight="1.54pt" strokecolor="#000000">
              <v:path arrowok="t"/>
            </v:shape>
            <v:shape style="position:absolute;left:10627;top:1262;width:43;height:0" coordorigin="10627,1262" coordsize="43,0" path="m10627,1262l10670,1262e" filled="f" stroked="t" strokeweight="1.54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F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r</w:t>
      </w:r>
      <w:r>
        <w:rPr>
          <w:rFonts w:cs="Arial" w:hAnsi="Arial" w:eastAsia="Arial" w:ascii="Arial"/>
          <w:spacing w:val="3"/>
          <w:w w:val="100"/>
          <w:sz w:val="13"/>
          <w:szCs w:val="13"/>
        </w:rPr>
        <w:t>m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4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S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c</w:t>
      </w:r>
      <w:r>
        <w:rPr>
          <w:rFonts w:cs="Arial" w:hAnsi="Arial" w:eastAsia="Arial" w:ascii="Arial"/>
          <w:spacing w:val="-1"/>
          <w:w w:val="101"/>
          <w:sz w:val="13"/>
          <w:szCs w:val="13"/>
        </w:rPr>
        <w:t>r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e</w:t>
      </w:r>
      <w:r>
        <w:rPr>
          <w:rFonts w:cs="Arial" w:hAnsi="Arial" w:eastAsia="Arial" w:ascii="Arial"/>
          <w:spacing w:val="-1"/>
          <w:w w:val="101"/>
          <w:sz w:val="13"/>
          <w:szCs w:val="13"/>
        </w:rPr>
        <w:t>t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a</w:t>
      </w:r>
      <w:r>
        <w:rPr>
          <w:rFonts w:cs="Arial" w:hAnsi="Arial" w:eastAsia="Arial" w:ascii="Arial"/>
          <w:spacing w:val="-1"/>
          <w:w w:val="101"/>
          <w:sz w:val="13"/>
          <w:szCs w:val="13"/>
        </w:rPr>
        <w:t>r</w:t>
      </w:r>
      <w:r>
        <w:rPr>
          <w:rFonts w:cs="Arial" w:hAnsi="Arial" w:eastAsia="Arial" w:ascii="Arial"/>
          <w:spacing w:val="-3"/>
          <w:w w:val="101"/>
          <w:sz w:val="13"/>
          <w:szCs w:val="13"/>
        </w:rPr>
        <w:t>i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o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8"/>
        <w:ind w:left="1396"/>
      </w:pP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ol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v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id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1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infor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m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m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v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m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nto</w:t>
      </w:r>
      <w:r>
        <w:rPr>
          <w:rFonts w:cs="Arial" w:hAnsi="Arial" w:eastAsia="Arial" w:ascii="Arial"/>
          <w:b/>
          <w:spacing w:val="2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lig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do,</w:t>
      </w:r>
      <w:r>
        <w:rPr>
          <w:rFonts w:cs="Arial" w:hAnsi="Arial" w:eastAsia="Arial" w:ascii="Arial"/>
          <w:b/>
          <w:spacing w:val="16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c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orr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pond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b/>
          <w:spacing w:val="3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b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rte</w:t>
      </w:r>
      <w:r>
        <w:rPr>
          <w:rFonts w:cs="Arial" w:hAnsi="Arial" w:eastAsia="Arial" w:ascii="Arial"/>
          <w:b/>
          <w:spacing w:val="1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inf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rior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19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d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3"/>
          <w:sz w:val="16"/>
          <w:szCs w:val="16"/>
        </w:rPr>
        <w:t>for</w:t>
      </w:r>
      <w:r>
        <w:rPr>
          <w:rFonts w:cs="Arial" w:hAnsi="Arial" w:eastAsia="Arial" w:ascii="Arial"/>
          <w:b/>
          <w:spacing w:val="-1"/>
          <w:w w:val="103"/>
          <w:sz w:val="16"/>
          <w:szCs w:val="16"/>
        </w:rPr>
        <w:t>m</w:t>
      </w:r>
      <w:r>
        <w:rPr>
          <w:rFonts w:cs="Arial" w:hAnsi="Arial" w:eastAsia="Arial" w:ascii="Arial"/>
          <w:b/>
          <w:spacing w:val="0"/>
          <w:w w:val="103"/>
          <w:sz w:val="16"/>
          <w:szCs w:val="16"/>
        </w:rPr>
        <w:t>ul</w:t>
      </w:r>
      <w:r>
        <w:rPr>
          <w:rFonts w:cs="Arial" w:hAnsi="Arial" w:eastAsia="Arial" w:ascii="Arial"/>
          <w:b/>
          <w:spacing w:val="-1"/>
          <w:w w:val="103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3"/>
          <w:sz w:val="16"/>
          <w:szCs w:val="16"/>
        </w:rPr>
        <w:t>rio.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38"/>
        <w:ind w:left="6338"/>
        <w:sectPr>
          <w:type w:val="continuous"/>
          <w:pgSz w:w="12240" w:h="20160"/>
          <w:pgMar w:top="460" w:bottom="280" w:left="500" w:right="1340"/>
        </w:sectPr>
      </w:pP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b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-</w:t>
      </w:r>
      <w:r>
        <w:rPr>
          <w:rFonts w:cs="Arial" w:hAnsi="Arial" w:eastAsia="Arial" w:ascii="Arial"/>
          <w:b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H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/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1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7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    </w:t>
      </w:r>
      <w:r>
        <w:rPr>
          <w:rFonts w:cs="Arial" w:hAnsi="Arial" w:eastAsia="Arial" w:ascii="Arial"/>
          <w:b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N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o</w:t>
      </w:r>
      <w:r>
        <w:rPr>
          <w:rFonts w:cs="Arial" w:hAnsi="Arial" w:eastAsia="Arial" w:ascii="Arial"/>
          <w:spacing w:val="4"/>
          <w:w w:val="100"/>
          <w:sz w:val="13"/>
          <w:szCs w:val="13"/>
        </w:rPr>
        <w:t>v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spacing w:val="8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s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o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b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r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4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-2"/>
          <w:w w:val="100"/>
          <w:sz w:val="13"/>
          <w:szCs w:val="13"/>
        </w:rPr>
        <w:t>M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o</w:t>
      </w:r>
      <w:r>
        <w:rPr>
          <w:rFonts w:cs="Arial" w:hAnsi="Arial" w:eastAsia="Arial" w:ascii="Arial"/>
          <w:spacing w:val="4"/>
          <w:w w:val="100"/>
          <w:sz w:val="13"/>
          <w:szCs w:val="13"/>
        </w:rPr>
        <w:t>v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3"/>
          <w:w w:val="100"/>
          <w:sz w:val="13"/>
          <w:szCs w:val="13"/>
        </w:rPr>
        <w:t>m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n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o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spacing w:val="8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2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P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e</w:t>
      </w:r>
      <w:r>
        <w:rPr>
          <w:rFonts w:cs="Arial" w:hAnsi="Arial" w:eastAsia="Arial" w:ascii="Arial"/>
          <w:spacing w:val="-1"/>
          <w:w w:val="101"/>
          <w:sz w:val="13"/>
          <w:szCs w:val="13"/>
        </w:rPr>
        <w:t>r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s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o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n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l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ind w:left="102" w:right="-42"/>
      </w:pPr>
      <w:r>
        <w:rPr>
          <w:rFonts w:cs="Arial" w:hAnsi="Arial" w:eastAsia="Arial" w:ascii="Arial"/>
          <w:b/>
          <w:spacing w:val="1"/>
          <w:w w:val="100"/>
          <w:sz w:val="15"/>
          <w:szCs w:val="15"/>
        </w:rPr>
        <w:t>N</w:t>
      </w:r>
      <w:r>
        <w:rPr>
          <w:rFonts w:cs="Arial" w:hAnsi="Arial" w:eastAsia="Arial" w:ascii="Arial"/>
          <w:b/>
          <w:spacing w:val="-1"/>
          <w:w w:val="100"/>
          <w:sz w:val="15"/>
          <w:szCs w:val="15"/>
        </w:rPr>
        <w:t>O</w:t>
      </w:r>
      <w:r>
        <w:rPr>
          <w:rFonts w:cs="Arial" w:hAnsi="Arial" w:eastAsia="Arial" w:ascii="Arial"/>
          <w:b/>
          <w:spacing w:val="-1"/>
          <w:w w:val="100"/>
          <w:sz w:val="15"/>
          <w:szCs w:val="15"/>
        </w:rPr>
        <w:t>V</w:t>
      </w:r>
      <w:r>
        <w:rPr>
          <w:rFonts w:cs="Arial" w:hAnsi="Arial" w:eastAsia="Arial" w:ascii="Arial"/>
          <w:b/>
          <w:spacing w:val="-1"/>
          <w:w w:val="100"/>
          <w:sz w:val="15"/>
          <w:szCs w:val="15"/>
        </w:rPr>
        <w:t>E</w:t>
      </w:r>
      <w:r>
        <w:rPr>
          <w:rFonts w:cs="Arial" w:hAnsi="Arial" w:eastAsia="Arial" w:ascii="Arial"/>
          <w:b/>
          <w:spacing w:val="1"/>
          <w:w w:val="100"/>
          <w:sz w:val="15"/>
          <w:szCs w:val="15"/>
        </w:rPr>
        <w:t>D</w:t>
      </w:r>
      <w:r>
        <w:rPr>
          <w:rFonts w:cs="Arial" w:hAnsi="Arial" w:eastAsia="Arial" w:ascii="Arial"/>
          <w:b/>
          <w:spacing w:val="-4"/>
          <w:w w:val="100"/>
          <w:sz w:val="15"/>
          <w:szCs w:val="15"/>
        </w:rPr>
        <w:t>A</w:t>
      </w:r>
      <w:r>
        <w:rPr>
          <w:rFonts w:cs="Arial" w:hAnsi="Arial" w:eastAsia="Arial" w:ascii="Arial"/>
          <w:b/>
          <w:spacing w:val="0"/>
          <w:w w:val="100"/>
          <w:sz w:val="15"/>
          <w:szCs w:val="15"/>
        </w:rPr>
        <w:t>D</w:t>
      </w:r>
      <w:r>
        <w:rPr>
          <w:rFonts w:cs="Arial" w:hAnsi="Arial" w:eastAsia="Arial" w:ascii="Arial"/>
          <w:b/>
          <w:spacing w:val="-7"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spacing w:val="0"/>
          <w:w w:val="100"/>
          <w:sz w:val="15"/>
          <w:szCs w:val="15"/>
        </w:rPr>
        <w:t>L</w:t>
      </w:r>
      <w:r>
        <w:rPr>
          <w:rFonts w:cs="Arial" w:hAnsi="Arial" w:eastAsia="Arial" w:ascii="Arial"/>
          <w:b/>
          <w:spacing w:val="-1"/>
          <w:w w:val="100"/>
          <w:sz w:val="15"/>
          <w:szCs w:val="15"/>
        </w:rPr>
        <w:t>I</w:t>
      </w:r>
      <w:r>
        <w:rPr>
          <w:rFonts w:cs="Arial" w:hAnsi="Arial" w:eastAsia="Arial" w:ascii="Arial"/>
          <w:b/>
          <w:spacing w:val="-1"/>
          <w:w w:val="100"/>
          <w:sz w:val="15"/>
          <w:szCs w:val="15"/>
        </w:rPr>
        <w:t>G</w:t>
      </w:r>
      <w:r>
        <w:rPr>
          <w:rFonts w:cs="Arial" w:hAnsi="Arial" w:eastAsia="Arial" w:ascii="Arial"/>
          <w:b/>
          <w:spacing w:val="-4"/>
          <w:w w:val="100"/>
          <w:sz w:val="15"/>
          <w:szCs w:val="15"/>
        </w:rPr>
        <w:t>A</w:t>
      </w:r>
      <w:r>
        <w:rPr>
          <w:rFonts w:cs="Arial" w:hAnsi="Arial" w:eastAsia="Arial" w:ascii="Arial"/>
          <w:b/>
          <w:spacing w:val="1"/>
          <w:w w:val="100"/>
          <w:sz w:val="15"/>
          <w:szCs w:val="15"/>
        </w:rPr>
        <w:t>D</w:t>
      </w:r>
      <w:r>
        <w:rPr>
          <w:rFonts w:cs="Arial" w:hAnsi="Arial" w:eastAsia="Arial" w:ascii="Arial"/>
          <w:b/>
          <w:spacing w:val="0"/>
          <w:w w:val="100"/>
          <w:sz w:val="15"/>
          <w:szCs w:val="15"/>
        </w:rPr>
        <w:t>A</w:t>
      </w:r>
      <w:r>
        <w:rPr>
          <w:rFonts w:cs="Arial" w:hAnsi="Arial" w:eastAsia="Arial" w:ascii="Arial"/>
          <w:b/>
          <w:spacing w:val="-11"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spacing w:val="1"/>
          <w:w w:val="100"/>
          <w:sz w:val="15"/>
          <w:szCs w:val="15"/>
        </w:rPr>
        <w:t>C</w:t>
      </w:r>
      <w:r>
        <w:rPr>
          <w:rFonts w:cs="Arial" w:hAnsi="Arial" w:eastAsia="Arial" w:ascii="Arial"/>
          <w:b/>
          <w:spacing w:val="-1"/>
          <w:w w:val="100"/>
          <w:sz w:val="15"/>
          <w:szCs w:val="15"/>
        </w:rPr>
        <w:t>O</w:t>
      </w:r>
      <w:r>
        <w:rPr>
          <w:rFonts w:cs="Arial" w:hAnsi="Arial" w:eastAsia="Arial" w:ascii="Arial"/>
          <w:b/>
          <w:spacing w:val="1"/>
          <w:w w:val="100"/>
          <w:sz w:val="15"/>
          <w:szCs w:val="15"/>
        </w:rPr>
        <w:t>N</w:t>
      </w:r>
      <w:r>
        <w:rPr>
          <w:rFonts w:cs="Arial" w:hAnsi="Arial" w:eastAsia="Arial" w:ascii="Arial"/>
          <w:b/>
          <w:spacing w:val="0"/>
          <w:w w:val="100"/>
          <w:sz w:val="15"/>
          <w:szCs w:val="15"/>
        </w:rPr>
        <w:t>:</w:t>
      </w:r>
      <w:r>
        <w:rPr>
          <w:rFonts w:cs="Arial" w:hAnsi="Arial" w:eastAsia="Arial" w:ascii="Arial"/>
          <w:b/>
          <w:spacing w:val="0"/>
          <w:w w:val="100"/>
          <w:sz w:val="15"/>
          <w:szCs w:val="15"/>
        </w:rPr>
        <w:t>   </w:t>
      </w:r>
      <w:r>
        <w:rPr>
          <w:rFonts w:cs="Arial" w:hAnsi="Arial" w:eastAsia="Arial" w:ascii="Arial"/>
          <w:b/>
          <w:spacing w:val="6"/>
          <w:w w:val="100"/>
          <w:sz w:val="15"/>
          <w:szCs w:val="15"/>
        </w:rPr>
        <w:t> </w:t>
      </w:r>
      <w:r>
        <w:rPr>
          <w:rFonts w:cs="Arial" w:hAnsi="Arial" w:eastAsia="Arial" w:ascii="Arial"/>
          <w:spacing w:val="0"/>
          <w:w w:val="100"/>
          <w:sz w:val="15"/>
          <w:szCs w:val="15"/>
        </w:rPr>
        <w:t>A</w:t>
      </w:r>
      <w:r>
        <w:rPr>
          <w:rFonts w:cs="Arial" w:hAnsi="Arial" w:eastAsia="Arial" w:ascii="Arial"/>
          <w:spacing w:val="0"/>
          <w:w w:val="100"/>
          <w:sz w:val="15"/>
          <w:szCs w:val="15"/>
        </w:rPr>
        <w:t>    </w:t>
      </w:r>
      <w:r>
        <w:rPr>
          <w:rFonts w:cs="Arial" w:hAnsi="Arial" w:eastAsia="Arial" w:ascii="Arial"/>
          <w:spacing w:val="4"/>
          <w:w w:val="100"/>
          <w:sz w:val="15"/>
          <w:szCs w:val="15"/>
        </w:rPr>
        <w:t> </w:t>
      </w:r>
      <w:r>
        <w:rPr>
          <w:rFonts w:cs="Arial" w:hAnsi="Arial" w:eastAsia="Arial" w:ascii="Arial"/>
          <w:spacing w:val="0"/>
          <w:w w:val="100"/>
          <w:sz w:val="15"/>
          <w:szCs w:val="15"/>
        </w:rPr>
        <w:t>B</w:t>
      </w:r>
      <w:r>
        <w:rPr>
          <w:rFonts w:cs="Arial" w:hAnsi="Arial" w:eastAsia="Arial" w:ascii="Arial"/>
          <w:spacing w:val="0"/>
          <w:w w:val="10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ind w:right="-43"/>
      </w:pPr>
      <w:r>
        <w:rPr>
          <w:rFonts w:cs="Arial" w:hAnsi="Arial" w:eastAsia="Arial" w:ascii="Arial"/>
          <w:b/>
          <w:spacing w:val="-1"/>
          <w:w w:val="100"/>
          <w:sz w:val="15"/>
          <w:szCs w:val="15"/>
        </w:rPr>
        <w:t>I</w:t>
      </w:r>
      <w:r>
        <w:rPr>
          <w:rFonts w:cs="Arial" w:hAnsi="Arial" w:eastAsia="Arial" w:ascii="Arial"/>
          <w:b/>
          <w:spacing w:val="-1"/>
          <w:w w:val="100"/>
          <w:sz w:val="15"/>
          <w:szCs w:val="15"/>
        </w:rPr>
        <w:t>.</w:t>
      </w:r>
      <w:r>
        <w:rPr>
          <w:rFonts w:cs="Arial" w:hAnsi="Arial" w:eastAsia="Arial" w:ascii="Arial"/>
          <w:b/>
          <w:spacing w:val="0"/>
          <w:w w:val="100"/>
          <w:sz w:val="15"/>
          <w:szCs w:val="15"/>
        </w:rPr>
        <w:t>L.</w:t>
      </w:r>
      <w:r>
        <w:rPr>
          <w:rFonts w:cs="Arial" w:hAnsi="Arial" w:eastAsia="Arial" w:ascii="Arial"/>
          <w:b/>
          <w:spacing w:val="0"/>
          <w:w w:val="100"/>
          <w:sz w:val="15"/>
          <w:szCs w:val="15"/>
        </w:rPr>
        <w:t>    </w:t>
      </w:r>
      <w:r>
        <w:rPr>
          <w:rFonts w:cs="Arial" w:hAnsi="Arial" w:eastAsia="Arial" w:ascii="Arial"/>
          <w:b/>
          <w:spacing w:val="36"/>
          <w:w w:val="100"/>
          <w:sz w:val="15"/>
          <w:szCs w:val="15"/>
        </w:rPr>
        <w:t> </w:t>
      </w:r>
      <w:r>
        <w:rPr>
          <w:rFonts w:cs="Arial" w:hAnsi="Arial" w:eastAsia="Arial" w:ascii="Arial"/>
          <w:spacing w:val="0"/>
          <w:w w:val="100"/>
          <w:sz w:val="15"/>
          <w:szCs w:val="15"/>
        </w:rPr>
        <w:t>F</w:t>
      </w:r>
      <w:r>
        <w:rPr>
          <w:rFonts w:cs="Arial" w:hAnsi="Arial" w:eastAsia="Arial" w:ascii="Arial"/>
          <w:spacing w:val="-1"/>
          <w:w w:val="100"/>
          <w:sz w:val="15"/>
          <w:szCs w:val="15"/>
        </w:rPr>
        <w:t>.</w:t>
      </w:r>
      <w:r>
        <w:rPr>
          <w:rFonts w:cs="Arial" w:hAnsi="Arial" w:eastAsia="Arial" w:ascii="Arial"/>
          <w:spacing w:val="-1"/>
          <w:w w:val="100"/>
          <w:sz w:val="15"/>
          <w:szCs w:val="15"/>
        </w:rPr>
        <w:t>L</w:t>
      </w:r>
      <w:r>
        <w:rPr>
          <w:rFonts w:cs="Arial" w:hAnsi="Arial" w:eastAsia="Arial" w:ascii="Arial"/>
          <w:spacing w:val="0"/>
          <w:w w:val="100"/>
          <w:sz w:val="15"/>
          <w:szCs w:val="15"/>
        </w:rPr>
        <w:t>.</w:t>
      </w:r>
      <w:r>
        <w:rPr>
          <w:rFonts w:cs="Arial" w:hAnsi="Arial" w:eastAsia="Arial" w:ascii="Arial"/>
          <w:spacing w:val="0"/>
          <w:w w:val="100"/>
          <w:sz w:val="15"/>
          <w:szCs w:val="15"/>
        </w:rPr>
        <w:t>  </w:t>
      </w:r>
      <w:r>
        <w:rPr>
          <w:rFonts w:cs="Arial" w:hAnsi="Arial" w:eastAsia="Arial" w:ascii="Arial"/>
          <w:spacing w:val="40"/>
          <w:w w:val="100"/>
          <w:sz w:val="15"/>
          <w:szCs w:val="15"/>
        </w:rPr>
        <w:t> </w:t>
      </w:r>
      <w:r>
        <w:rPr>
          <w:rFonts w:cs="Arial" w:hAnsi="Arial" w:eastAsia="Arial" w:ascii="Arial"/>
          <w:spacing w:val="0"/>
          <w:w w:val="100"/>
          <w:sz w:val="15"/>
          <w:szCs w:val="15"/>
        </w:rPr>
        <w:t>DNI</w:t>
      </w:r>
      <w:r>
        <w:rPr>
          <w:rFonts w:cs="Arial" w:hAnsi="Arial" w:eastAsia="Arial" w:ascii="Arial"/>
          <w:spacing w:val="-3"/>
          <w:w w:val="100"/>
          <w:sz w:val="15"/>
          <w:szCs w:val="15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A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g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n</w:t>
      </w:r>
      <w:r>
        <w:rPr>
          <w:rFonts w:cs="Arial" w:hAnsi="Arial" w:eastAsia="Arial" w:ascii="Arial"/>
          <w:spacing w:val="-1"/>
          <w:w w:val="101"/>
          <w:sz w:val="13"/>
          <w:szCs w:val="13"/>
        </w:rPr>
        <w:t>t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: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right="-45"/>
      </w:pPr>
      <w:r>
        <w:pict>
          <v:group style="position:absolute;margin-left:28.27pt;margin-top:-1.9057pt;width:511.3pt;height:16.18pt;mso-position-horizontal-relative:page;mso-position-vertical-relative:paragraph;z-index:-1182" coordorigin="565,-38" coordsize="10226,324">
            <v:shape style="position:absolute;left:2520;top:-23;width:156;height:0" coordorigin="2520,-23" coordsize="156,0" path="m2520,-23l2676,-23e" filled="f" stroked="t" strokeweight="0.82pt" strokecolor="#000000">
              <v:path arrowok="t"/>
            </v:shape>
            <v:shape style="position:absolute;left:2520;top:217;width:156;height:0" coordorigin="2520,217" coordsize="156,0" path="m2520,217l2676,217e" filled="f" stroked="t" strokeweight="0.82pt" strokecolor="#000000">
              <v:path arrowok="t"/>
            </v:shape>
            <v:shape style="position:absolute;left:2669;top:-16;width:0;height:240" coordorigin="2669,-16" coordsize="0,240" path="m2669,-16l2669,224e" filled="f" stroked="t" strokeweight="0.82pt" strokecolor="#000000">
              <v:path arrowok="t"/>
            </v:shape>
            <v:shape style="position:absolute;left:2513;top:-30;width:0;height:254" coordorigin="2513,-30" coordsize="0,254" path="m2513,-30l2513,224e" filled="f" stroked="t" strokeweight="0.82pt" strokecolor="#000000">
              <v:path arrowok="t"/>
            </v:shape>
            <v:shape style="position:absolute;left:2832;top:-23;width:156;height:0" coordorigin="2832,-23" coordsize="156,0" path="m2832,-23l2988,-23e" filled="f" stroked="t" strokeweight="0.82pt" strokecolor="#000000">
              <v:path arrowok="t"/>
            </v:shape>
            <v:shape style="position:absolute;left:2832;top:217;width:156;height:0" coordorigin="2832,217" coordsize="156,0" path="m2832,217l2988,217e" filled="f" stroked="t" strokeweight="0.82pt" strokecolor="#000000">
              <v:path arrowok="t"/>
            </v:shape>
            <v:shape style="position:absolute;left:2981;top:-16;width:0;height:240" coordorigin="2981,-16" coordsize="0,240" path="m2981,-16l2981,224e" filled="f" stroked="t" strokeweight="0.82pt" strokecolor="#000000">
              <v:path arrowok="t"/>
            </v:shape>
            <v:shape style="position:absolute;left:2825;top:-30;width:0;height:254" coordorigin="2825,-30" coordsize="0,254" path="m2825,-30l2825,224e" filled="f" stroked="t" strokeweight="0.82pt" strokecolor="#000000">
              <v:path arrowok="t"/>
            </v:shape>
            <v:shape style="position:absolute;left:3144;top:-23;width:338;height:0" coordorigin="3144,-23" coordsize="338,0" path="m3144,-23l3482,-23e" filled="f" stroked="t" strokeweight="0.82pt" strokecolor="#000000">
              <v:path arrowok="t"/>
            </v:shape>
            <v:shape style="position:absolute;left:3144;top:217;width:338;height:0" coordorigin="3144,217" coordsize="338,0" path="m3144,217l3482,217e" filled="f" stroked="t" strokeweight="0.82pt" strokecolor="#000000">
              <v:path arrowok="t"/>
            </v:shape>
            <v:shape style="position:absolute;left:3137;top:-30;width:0;height:254" coordorigin="3137,-30" coordsize="0,254" path="m3137,-30l3137,224e" filled="f" stroked="t" strokeweight="0.82pt" strokecolor="#000000">
              <v:path arrowok="t"/>
            </v:shape>
            <v:shape style="position:absolute;left:3475;top:-16;width:0;height:240" coordorigin="3475,-16" coordsize="0,240" path="m3475,-16l3475,224e" filled="f" stroked="t" strokeweight="0.82pt" strokecolor="#000000">
              <v:path arrowok="t"/>
            </v:shape>
            <v:shape style="position:absolute;left:3638;top:-23;width:312;height:0" coordorigin="3638,-23" coordsize="312,0" path="m3638,-23l3950,-23e" filled="f" stroked="t" strokeweight="0.82pt" strokecolor="#000000">
              <v:path arrowok="t"/>
            </v:shape>
            <v:shape style="position:absolute;left:3638;top:217;width:312;height:0" coordorigin="3638,217" coordsize="312,0" path="m3638,217l3950,217e" filled="f" stroked="t" strokeweight="0.82pt" strokecolor="#000000">
              <v:path arrowok="t"/>
            </v:shape>
            <v:shape style="position:absolute;left:3631;top:-30;width:0;height:254" coordorigin="3631,-30" coordsize="0,254" path="m3631,-30l3631,224e" filled="f" stroked="t" strokeweight="0.82pt" strokecolor="#000000">
              <v:path arrowok="t"/>
            </v:shape>
            <v:shape style="position:absolute;left:3943;top:-16;width:0;height:240" coordorigin="3943,-16" coordsize="0,240" path="m3943,-16l3943,224e" filled="f" stroked="t" strokeweight="0.82pt" strokecolor="#000000">
              <v:path arrowok="t"/>
            </v:shape>
            <v:shape style="position:absolute;left:8035;top:-23;width:1404;height:0" coordorigin="8035,-23" coordsize="1404,0" path="m8035,-23l9439,-23e" filled="f" stroked="t" strokeweight="0.82pt" strokecolor="#000000">
              <v:path arrowok="t"/>
            </v:shape>
            <v:shape style="position:absolute;left:8035;top:217;width:1404;height:0" coordorigin="8035,217" coordsize="1404,0" path="m8035,217l9439,217e" filled="f" stroked="t" strokeweight="0.82pt" strokecolor="#000000">
              <v:path arrowok="t"/>
            </v:shape>
            <v:shape style="position:absolute;left:8028;top:-30;width:0;height:254" coordorigin="8028,-30" coordsize="0,254" path="m8028,-30l8028,224e" filled="f" stroked="t" strokeweight="0.82pt" strokecolor="#000000">
              <v:path arrowok="t"/>
            </v:shape>
            <v:shape style="position:absolute;left:9432;top:-16;width:0;height:240" coordorigin="9432,-16" coordsize="0,240" path="m9432,-16l9432,224e" filled="f" stroked="t" strokeweight="0.82pt" strokecolor="#000000">
              <v:path arrowok="t"/>
            </v:shape>
            <v:shape style="position:absolute;left:10776;top:-16;width:0;height:240" coordorigin="10776,-16" coordsize="0,240" path="m10776,-16l10776,224e" filled="f" stroked="t" strokeweight="0.82pt" strokecolor="#000000">
              <v:path arrowok="t"/>
            </v:shape>
            <v:shape style="position:absolute;left:9941;top:-30;width:0;height:254" coordorigin="9941,-30" coordsize="0,254" path="m9941,-30l9941,224e" filled="f" stroked="t" strokeweight="0.82pt" strokecolor="#000000">
              <v:path arrowok="t"/>
            </v:shape>
            <v:shape style="position:absolute;left:9948;top:-23;width:835;height:0" coordorigin="9948,-23" coordsize="835,0" path="m9948,-23l10783,-23e" filled="f" stroked="t" strokeweight="0.82pt" strokecolor="#000000">
              <v:path arrowok="t"/>
            </v:shape>
            <v:shape style="position:absolute;left:9948;top:217;width:835;height:0" coordorigin="9948,217" coordsize="835,0" path="m9948,217l10783,217e" filled="f" stroked="t" strokeweight="0.82pt" strokecolor="#000000">
              <v:path arrowok="t"/>
            </v:shape>
            <v:shape style="position:absolute;left:7522;top:-16;width:0;height:240" coordorigin="7522,-16" coordsize="0,240" path="m7522,-16l7522,224e" filled="f" stroked="t" strokeweight="0.82pt" strokecolor="#000000">
              <v:path arrowok="t"/>
            </v:shape>
            <v:shape style="position:absolute;left:574;top:277;width:10205;height:0" coordorigin="574,277" coordsize="10205,0" path="m574,277l10778,277e" filled="f" stroked="t" strokeweight="0.82pt" strokecolor="#000000">
              <v:path arrowok="t"/>
            </v:shape>
            <v:shape style="position:absolute;left:5169;top:-23;width:2360;height:0" coordorigin="5169,-23" coordsize="2360,0" path="m5169,-23l7529,-23e" filled="f" stroked="t" strokeweight="0.82pt" strokecolor="#000000">
              <v:path arrowok="t"/>
            </v:shape>
            <v:shape style="position:absolute;left:5178;top:217;width:2350;height:0" coordorigin="5178,217" coordsize="2350,0" path="m5178,217l7529,217e" filled="f" stroked="t" strokeweight="0.8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-1"/>
          <w:w w:val="103"/>
          <w:sz w:val="16"/>
          <w:szCs w:val="16"/>
        </w:rPr>
        <w:t>M</w:t>
      </w:r>
      <w:r>
        <w:rPr>
          <w:rFonts w:cs="Arial" w:hAnsi="Arial" w:eastAsia="Arial" w:ascii="Arial"/>
          <w:b/>
          <w:spacing w:val="-1"/>
          <w:w w:val="103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3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ectPr>
          <w:type w:val="continuous"/>
          <w:pgSz w:w="12240" w:h="20160"/>
          <w:pgMar w:top="460" w:bottom="280" w:left="500" w:right="1340"/>
          <w:cols w:num="4" w:equalWidth="off">
            <w:col w:w="2453" w:space="253"/>
            <w:col w:w="1851" w:space="2565"/>
            <w:col w:w="321" w:space="1590"/>
            <w:col w:w="1367"/>
          </w:cols>
        </w:sectPr>
      </w:pPr>
      <w:r>
        <w:pict>
          <v:group style="position:absolute;margin-left:416.59pt;margin-top:62.5041pt;width:122.98pt;height:14.38pt;mso-position-horizontal-relative:page;mso-position-vertical-relative:paragraph;z-index:-1176" coordorigin="8332,1250" coordsize="2460,288">
            <v:shape style="position:absolute;left:8340;top:1258;width:0;height:271" coordorigin="8340,1258" coordsize="0,271" path="m8340,1258l8340,1529e" filled="f" stroked="t" strokeweight="0.82pt" strokecolor="#000000">
              <v:path arrowok="t"/>
            </v:shape>
            <v:shape style="position:absolute;left:9121;top:1258;width:0;height:257" coordorigin="9121,1258" coordsize="0,257" path="m9121,1258l9121,1515e" filled="f" stroked="t" strokeweight="0.22pt" strokecolor="#000000">
              <v:path arrowok="t"/>
            </v:shape>
            <v:shape style="position:absolute;left:10776;top:1258;width:0;height:271" coordorigin="10776,1258" coordsize="0,271" path="m10776,1258l10776,1529e" filled="f" stroked="t" strokeweight="0.82pt" strokecolor="#000000">
              <v:path arrowok="t"/>
            </v:shape>
            <v:shape style="position:absolute;left:8347;top:1522;width:2436;height:0" coordorigin="8347,1522" coordsize="2436,0" path="m8347,1522l10783,1522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416.59pt;margin-top:79.6641pt;width:122.98pt;height:14.38pt;mso-position-horizontal-relative:page;mso-position-vertical-relative:paragraph;z-index:-1174" coordorigin="8332,1593" coordsize="2460,288">
            <v:shape style="position:absolute;left:8340;top:1601;width:0;height:271" coordorigin="8340,1601" coordsize="0,271" path="m8340,1601l8340,1873e" filled="f" stroked="t" strokeweight="0.82pt" strokecolor="#000000">
              <v:path arrowok="t"/>
            </v:shape>
            <v:shape style="position:absolute;left:9121;top:1601;width:0;height:257" coordorigin="9121,1601" coordsize="0,257" path="m9121,1601l9121,1858e" filled="f" stroked="t" strokeweight="0.22pt" strokecolor="#000000">
              <v:path arrowok="t"/>
            </v:shape>
            <v:shape style="position:absolute;left:10776;top:1601;width:0;height:271" coordorigin="10776,1601" coordsize="0,271" path="m10776,1601l10776,1873e" filled="f" stroked="t" strokeweight="0.82pt" strokecolor="#000000">
              <v:path arrowok="t"/>
            </v:shape>
            <v:shape style="position:absolute;left:8347;top:1865;width:2436;height:0" coordorigin="8347,1865" coordsize="2436,0" path="m8347,1865l10783,1865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416.59pt;margin-top:96.8241pt;width:122.98pt;height:14.38pt;mso-position-horizontal-relative:page;mso-position-vertical-relative:paragraph;z-index:-1172" coordorigin="8332,1936" coordsize="2460,288">
            <v:shape style="position:absolute;left:8340;top:1945;width:0;height:271" coordorigin="8340,1945" coordsize="0,271" path="m8340,1945l8340,2216e" filled="f" stroked="t" strokeweight="0.82pt" strokecolor="#000000">
              <v:path arrowok="t"/>
            </v:shape>
            <v:shape style="position:absolute;left:9121;top:1945;width:0;height:257" coordorigin="9121,1945" coordsize="0,257" path="m9121,1945l9121,2201e" filled="f" stroked="t" strokeweight="0.22pt" strokecolor="#000000">
              <v:path arrowok="t"/>
            </v:shape>
            <v:shape style="position:absolute;left:10776;top:1945;width:0;height:271" coordorigin="10776,1945" coordsize="0,271" path="m10776,1945l10776,2216e" filled="f" stroked="t" strokeweight="0.82pt" strokecolor="#000000">
              <v:path arrowok="t"/>
            </v:shape>
            <v:shape style="position:absolute;left:8347;top:2209;width:2436;height:0" coordorigin="8347,2209" coordsize="2436,0" path="m8347,2209l10783,2209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416.59pt;margin-top:113.984pt;width:122.98pt;height:14.38pt;mso-position-horizontal-relative:page;mso-position-vertical-relative:paragraph;z-index:-1170" coordorigin="8332,2280" coordsize="2460,288">
            <v:shape style="position:absolute;left:8340;top:2288;width:0;height:271" coordorigin="8340,2288" coordsize="0,271" path="m8340,2288l8340,2559e" filled="f" stroked="t" strokeweight="0.82pt" strokecolor="#000000">
              <v:path arrowok="t"/>
            </v:shape>
            <v:shape style="position:absolute;left:9121;top:2288;width:0;height:257" coordorigin="9121,2288" coordsize="0,257" path="m9121,2288l9121,2545e" filled="f" stroked="t" strokeweight="0.22pt" strokecolor="#000000">
              <v:path arrowok="t"/>
            </v:shape>
            <v:shape style="position:absolute;left:10776;top:2288;width:0;height:271" coordorigin="10776,2288" coordsize="0,271" path="m10776,2288l10776,2559e" filled="f" stroked="t" strokeweight="0.82pt" strokecolor="#000000">
              <v:path arrowok="t"/>
            </v:shape>
            <v:shape style="position:absolute;left:8347;top:2552;width:2436;height:0" coordorigin="8347,2552" coordsize="2436,0" path="m8347,2552l10783,2552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416.59pt;margin-top:131.144pt;width:122.98pt;height:14.38pt;mso-position-horizontal-relative:page;mso-position-vertical-relative:paragraph;z-index:-1168" coordorigin="8332,2623" coordsize="2460,288">
            <v:shape style="position:absolute;left:8340;top:2631;width:0;height:271" coordorigin="8340,2631" coordsize="0,271" path="m8340,2631l8340,2902e" filled="f" stroked="t" strokeweight="0.82pt" strokecolor="#000000">
              <v:path arrowok="t"/>
            </v:shape>
            <v:shape style="position:absolute;left:9121;top:2631;width:0;height:257" coordorigin="9121,2631" coordsize="0,257" path="m9121,2631l9121,2888e" filled="f" stroked="t" strokeweight="0.22pt" strokecolor="#000000">
              <v:path arrowok="t"/>
            </v:shape>
            <v:shape style="position:absolute;left:10776;top:2631;width:0;height:271" coordorigin="10776,2631" coordsize="0,271" path="m10776,2631l10776,2902e" filled="f" stroked="t" strokeweight="0.82pt" strokecolor="#000000">
              <v:path arrowok="t"/>
            </v:shape>
            <v:shape style="position:absolute;left:8347;top:2895;width:2436;height:0" coordorigin="8347,2895" coordsize="2436,0" path="m8347,2895l10783,2895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416.59pt;margin-top:148.304pt;width:122.98pt;height:14.38pt;mso-position-horizontal-relative:page;mso-position-vertical-relative:paragraph;z-index:-1166" coordorigin="8332,2966" coordsize="2460,288">
            <v:shape style="position:absolute;left:8340;top:2974;width:0;height:271" coordorigin="8340,2974" coordsize="0,271" path="m8340,2974l8340,3245e" filled="f" stroked="t" strokeweight="0.82pt" strokecolor="#000000">
              <v:path arrowok="t"/>
            </v:shape>
            <v:shape style="position:absolute;left:9121;top:2974;width:0;height:257" coordorigin="9121,2974" coordsize="0,257" path="m9121,2974l9121,3231e" filled="f" stroked="t" strokeweight="0.22pt" strokecolor="#000000">
              <v:path arrowok="t"/>
            </v:shape>
            <v:shape style="position:absolute;left:10776;top:2974;width:0;height:271" coordorigin="10776,2974" coordsize="0,271" path="m10776,2974l10776,3245e" filled="f" stroked="t" strokeweight="0.82pt" strokecolor="#000000">
              <v:path arrowok="t"/>
            </v:shape>
            <v:shape style="position:absolute;left:8347;top:3238;width:2436;height:0" coordorigin="8347,3238" coordsize="2436,0" path="m8347,3238l10783,3238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416.59pt;margin-top:165.464pt;width:122.98pt;height:14.38pt;mso-position-horizontal-relative:page;mso-position-vertical-relative:paragraph;z-index:-1164" coordorigin="8332,3309" coordsize="2460,288">
            <v:shape style="position:absolute;left:8340;top:3317;width:0;height:271" coordorigin="8340,3317" coordsize="0,271" path="m8340,3317l8340,3589e" filled="f" stroked="t" strokeweight="0.82pt" strokecolor="#000000">
              <v:path arrowok="t"/>
            </v:shape>
            <v:shape style="position:absolute;left:9121;top:3317;width:0;height:257" coordorigin="9121,3317" coordsize="0,257" path="m9121,3317l9121,3574e" filled="f" stroked="t" strokeweight="0.22pt" strokecolor="#000000">
              <v:path arrowok="t"/>
            </v:shape>
            <v:shape style="position:absolute;left:10776;top:3317;width:0;height:271" coordorigin="10776,3317" coordsize="0,271" path="m10776,3317l10776,3589e" filled="f" stroked="t" strokeweight="0.82pt" strokecolor="#000000">
              <v:path arrowok="t"/>
            </v:shape>
            <v:shape style="position:absolute;left:8347;top:3581;width:2436;height:0" coordorigin="8347,3581" coordsize="2436,0" path="m8347,3581l10783,3581e" filled="f" stroked="t" strokeweight="0.8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-2"/>
          <w:w w:val="103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3"/>
          <w:sz w:val="16"/>
          <w:szCs w:val="16"/>
        </w:rPr>
        <w:t>ño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/>
        <w:ind w:left="105"/>
      </w:pPr>
      <w:r>
        <w:pict>
          <v:group style="position:absolute;margin-left:78.43pt;margin-top:-2.39203pt;width:55.78pt;height:13.54pt;mso-position-horizontal-relative:page;mso-position-vertical-relative:paragraph;z-index:-1181" coordorigin="1569,-48" coordsize="1116,271">
            <v:shape style="position:absolute;left:1584;top:-32;width:1092;height:0" coordorigin="1584,-32" coordsize="1092,0" path="m1584,-32l2676,-32e" filled="f" stroked="t" strokeweight="0.82pt" strokecolor="#000000">
              <v:path arrowok="t"/>
            </v:shape>
            <v:shape style="position:absolute;left:1584;top:208;width:1092;height:0" coordorigin="1584,208" coordsize="1092,0" path="m1584,208l2676,208e" filled="f" stroked="t" strokeweight="0.82pt" strokecolor="#000000">
              <v:path arrowok="t"/>
            </v:shape>
            <v:shape style="position:absolute;left:2669;top:-25;width:0;height:240" coordorigin="2669,-25" coordsize="0,240" path="m2669,-25l2669,215e" filled="f" stroked="t" strokeweight="0.82pt" strokecolor="#000000">
              <v:path arrowok="t"/>
            </v:shape>
            <v:shape style="position:absolute;left:1577;top:-40;width:0;height:254" coordorigin="1577,-40" coordsize="0,254" path="m1577,-40l1577,215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267.67pt;margin-top:-2.39203pt;width:271.9pt;height:13.54pt;mso-position-horizontal-relative:page;mso-position-vertical-relative:paragraph;z-index:-1179" coordorigin="5353,-48" coordsize="5438,271">
            <v:shape style="position:absolute;left:10776;top:-25;width:0;height:240" coordorigin="10776,-25" coordsize="0,240" path="m10776,-25l10776,215e" filled="f" stroked="t" strokeweight="0.82pt" strokecolor="#000000">
              <v:path arrowok="t"/>
            </v:shape>
            <v:shape style="position:absolute;left:5362;top:-40;width:0;height:254" coordorigin="5362,-40" coordsize="0,254" path="m5362,-40l5362,215e" filled="f" stroked="t" strokeweight="0.82pt" strokecolor="#000000">
              <v:path arrowok="t"/>
            </v:shape>
            <v:shape style="position:absolute;left:5369;top:-32;width:5414;height:0" coordorigin="5369,-32" coordsize="5414,0" path="m5369,-32l10783,-32e" filled="f" stroked="t" strokeweight="0.82pt" strokecolor="#000000">
              <v:path arrowok="t"/>
            </v:shape>
            <v:shape style="position:absolute;left:5369;top:208;width:5414;height:0" coordorigin="5369,208" coordsize="5414,0" path="m5369,208l10783,208e" filled="f" stroked="t" strokeweight="0.8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°</w:t>
      </w:r>
      <w:r>
        <w:rPr>
          <w:rFonts w:cs="Arial" w:hAnsi="Arial" w:eastAsia="Arial" w:ascii="Arial"/>
          <w:spacing w:val="1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                                 </w:t>
      </w:r>
      <w:r>
        <w:rPr>
          <w:rFonts w:cs="Arial" w:hAnsi="Arial" w:eastAsia="Arial" w:ascii="Arial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ó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3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3"/>
          <w:sz w:val="16"/>
          <w:szCs w:val="16"/>
        </w:rPr>
        <w:t>s</w:t>
      </w:r>
      <w:r>
        <w:rPr>
          <w:rFonts w:cs="Arial" w:hAnsi="Arial" w:eastAsia="Arial" w:ascii="Arial"/>
          <w:spacing w:val="1"/>
          <w:w w:val="103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u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l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105"/>
      </w:pPr>
      <w:r>
        <w:pict>
          <v:group style="position:absolute;margin-left:133.03pt;margin-top:-3.07971pt;width:104.62pt;height:13.54pt;mso-position-horizontal-relative:page;mso-position-vertical-relative:paragraph;z-index:-1180" coordorigin="2661,-62" coordsize="2092,271">
            <v:shape style="position:absolute;left:2676;top:-46;width:2069;height:0" coordorigin="2676,-46" coordsize="2069,0" path="m2676,-46l4745,-46e" filled="f" stroked="t" strokeweight="0.82pt" strokecolor="#000000">
              <v:path arrowok="t"/>
            </v:shape>
            <v:shape style="position:absolute;left:2676;top:194;width:2069;height:0" coordorigin="2676,194" coordsize="2069,0" path="m2676,194l4745,194e" filled="f" stroked="t" strokeweight="0.82pt" strokecolor="#000000">
              <v:path arrowok="t"/>
            </v:shape>
            <v:shape style="position:absolute;left:4738;top:-39;width:0;height:240" coordorigin="4738,-39" coordsize="0,240" path="m4738,-39l4738,201e" filled="f" stroked="t" strokeweight="0.82pt" strokecolor="#000000">
              <v:path arrowok="t"/>
            </v:shape>
            <v:shape style="position:absolute;left:2669;top:-53;width:0;height:254" coordorigin="2669,-53" coordsize="0,254" path="m2669,-53l2669,201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332.11pt;margin-top:-3.07971pt;width:207.46pt;height:13.54pt;mso-position-horizontal-relative:page;mso-position-vertical-relative:paragraph;z-index:-1178" coordorigin="6642,-62" coordsize="4149,271">
            <v:shape style="position:absolute;left:6650;top:-53;width:0;height:254" coordorigin="6650,-53" coordsize="0,254" path="m6650,-53l6650,201e" filled="f" stroked="t" strokeweight="0.82pt" strokecolor="#000000">
              <v:path arrowok="t"/>
            </v:shape>
            <v:shape style="position:absolute;left:10776;top:-39;width:0;height:240" coordorigin="10776,-39" coordsize="0,240" path="m10776,-39l10776,201e" filled="f" stroked="t" strokeweight="0.82pt" strokecolor="#000000">
              <v:path arrowok="t"/>
            </v:shape>
            <v:shape style="position:absolute;left:6658;top:-46;width:4126;height:0" coordorigin="6658,-46" coordsize="4126,0" path="m6658,-46l10783,-46e" filled="f" stroked="t" strokeweight="0.82pt" strokecolor="#000000">
              <v:path arrowok="t"/>
            </v:shape>
            <v:shape style="position:absolute;left:6658;top:194;width:4126;height:0" coordorigin="6658,194" coordsize="4126,0" path="m6658,194l10783,194e" filled="f" stroked="t" strokeweight="0.8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spacing w:val="2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g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                                                         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b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re</w:t>
      </w:r>
      <w:r>
        <w:rPr>
          <w:rFonts w:cs="Arial" w:hAnsi="Arial" w:eastAsia="Arial" w:ascii="Arial"/>
          <w:spacing w:val="1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g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105"/>
      </w:pP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Pl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z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15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2"/>
          <w:w w:val="103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3"/>
          <w:sz w:val="16"/>
          <w:szCs w:val="16"/>
        </w:rPr>
        <w:t>f</w:t>
      </w:r>
      <w:r>
        <w:rPr>
          <w:rFonts w:cs="Arial" w:hAnsi="Arial" w:eastAsia="Arial" w:ascii="Arial"/>
          <w:b/>
          <w:spacing w:val="-1"/>
          <w:w w:val="103"/>
          <w:sz w:val="16"/>
          <w:szCs w:val="16"/>
        </w:rPr>
        <w:t>e</w:t>
      </w:r>
      <w:r>
        <w:rPr>
          <w:rFonts w:cs="Arial" w:hAnsi="Arial" w:eastAsia="Arial" w:ascii="Arial"/>
          <w:b/>
          <w:spacing w:val="-1"/>
          <w:w w:val="103"/>
          <w:sz w:val="16"/>
          <w:szCs w:val="16"/>
        </w:rPr>
        <w:t>c</w:t>
      </w:r>
      <w:r>
        <w:rPr>
          <w:rFonts w:cs="Arial" w:hAnsi="Arial" w:eastAsia="Arial" w:ascii="Arial"/>
          <w:b/>
          <w:spacing w:val="0"/>
          <w:w w:val="103"/>
          <w:sz w:val="16"/>
          <w:szCs w:val="16"/>
        </w:rPr>
        <w:t>t</w:t>
      </w:r>
      <w:r>
        <w:rPr>
          <w:rFonts w:cs="Arial" w:hAnsi="Arial" w:eastAsia="Arial" w:ascii="Arial"/>
          <w:b/>
          <w:spacing w:val="-1"/>
          <w:w w:val="103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3"/>
          <w:sz w:val="16"/>
          <w:szCs w:val="16"/>
        </w:rPr>
        <w:t>d</w:t>
      </w:r>
      <w:r>
        <w:rPr>
          <w:rFonts w:cs="Arial" w:hAnsi="Arial" w:eastAsia="Arial" w:ascii="Arial"/>
          <w:b/>
          <w:spacing w:val="-1"/>
          <w:w w:val="103"/>
          <w:sz w:val="16"/>
          <w:szCs w:val="16"/>
        </w:rPr>
        <w:t>a</w:t>
      </w:r>
      <w:r>
        <w:rPr>
          <w:rFonts w:cs="Arial" w:hAnsi="Arial" w:eastAsia="Arial" w:ascii="Arial"/>
          <w:b/>
          <w:spacing w:val="-1"/>
          <w:w w:val="103"/>
          <w:sz w:val="16"/>
          <w:szCs w:val="16"/>
        </w:rPr>
        <w:t>s</w:t>
      </w:r>
      <w:r>
        <w:rPr>
          <w:rFonts w:cs="Arial" w:hAnsi="Arial" w:eastAsia="Arial" w:ascii="Arial"/>
          <w:b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105"/>
      </w:pPr>
      <w:r>
        <w:pict>
          <v:group style="position:absolute;margin-left:78.43pt;margin-top:-3.583pt;width:331.54pt;height:14.38pt;mso-position-horizontal-relative:page;mso-position-vertical-relative:paragraph;z-index:-1177" coordorigin="1569,-72" coordsize="6631,288">
            <v:shape style="position:absolute;left:1584;top:201;width:6607;height:0" coordorigin="1584,201" coordsize="6607,0" path="m1584,201l8191,201e" filled="f" stroked="t" strokeweight="0.82pt" strokecolor="#000000">
              <v:path arrowok="t"/>
            </v:shape>
            <v:shape style="position:absolute;left:1577;top:-63;width:0;height:271" coordorigin="1577,-63" coordsize="0,271" path="m1577,-63l1577,208e" filled="f" stroked="t" strokeweight="0.82pt" strokecolor="#000000">
              <v:path arrowok="t"/>
            </v:shape>
            <v:shape style="position:absolute;left:2046;top:-63;width:0;height:257" coordorigin="2046,-63" coordsize="0,257" path="m2046,-63l2046,193e" filled="f" stroked="t" strokeweight="0.22pt" strokecolor="#000000">
              <v:path arrowok="t"/>
            </v:shape>
            <v:shape style="position:absolute;left:2358;top:-63;width:0;height:257" coordorigin="2358,-63" coordsize="0,257" path="m2358,-63l2358,193e" filled="f" stroked="t" strokeweight="0.22pt" strokecolor="#000000">
              <v:path arrowok="t"/>
            </v:shape>
            <v:shape style="position:absolute;left:3320;top:-63;width:0;height:257" coordorigin="3320,-63" coordsize="0,257" path="m3320,-63l3320,193e" filled="f" stroked="t" strokeweight="0.22pt" strokecolor="#000000">
              <v:path arrowok="t"/>
            </v:shape>
            <v:shape style="position:absolute;left:3788;top:-63;width:0;height:257" coordorigin="3788,-63" coordsize="0,257" path="m3788,-63l3788,193e" filled="f" stroked="t" strokeweight="0.22pt" strokecolor="#000000">
              <v:path arrowok="t"/>
            </v:shape>
            <v:shape style="position:absolute;left:4256;top:-63;width:0;height:257" coordorigin="4256,-63" coordsize="0,257" path="m4256,-63l4256,193e" filled="f" stroked="t" strokeweight="0.22pt" strokecolor="#000000">
              <v:path arrowok="t"/>
            </v:shape>
            <v:shape style="position:absolute;left:4895;top:-63;width:0;height:257" coordorigin="4895,-63" coordsize="0,257" path="m4895,-63l4895,193e" filled="f" stroked="t" strokeweight="0.22pt" strokecolor="#000000">
              <v:path arrowok="t"/>
            </v:shape>
            <v:shape style="position:absolute;left:6325;top:-63;width:0;height:257" coordorigin="6325,-63" coordsize="0,257" path="m6325,-63l6325,193e" filled="f" stroked="t" strokeweight="0.22pt" strokecolor="#000000">
              <v:path arrowok="t"/>
            </v:shape>
            <v:shape style="position:absolute;left:6652;top:-63;width:0;height:257" coordorigin="6652,-63" coordsize="0,257" path="m6652,-63l6652,193e" filled="f" stroked="t" strokeweight="0.22pt" strokecolor="#000000">
              <v:path arrowok="t"/>
            </v:shape>
            <v:shape style="position:absolute;left:7523;top:-63;width:0;height:257" coordorigin="7523,-63" coordsize="0,257" path="m7523,-63l7523,193e" filled="f" stroked="t" strokeweight="0.22pt" strokecolor="#000000">
              <v:path arrowok="t"/>
            </v:shape>
            <v:shape style="position:absolute;left:7873;top:-63;width:0;height:257" coordorigin="7873,-63" coordsize="0,257" path="m7873,-63l7873,193e" filled="f" stroked="t" strokeweight="0.22pt" strokecolor="#000000">
              <v:path arrowok="t"/>
            </v:shape>
            <v:shape style="position:absolute;left:8184;top:-63;width:0;height:271" coordorigin="8184,-63" coordsize="0,271" path="m8184,-63l8184,208e" filled="f" stroked="t" strokeweight="0.8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1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1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105"/>
      </w:pPr>
      <w:r>
        <w:pict>
          <v:group style="position:absolute;margin-left:78.43pt;margin-top:-3.64979pt;width:331.54pt;height:14.38pt;mso-position-horizontal-relative:page;mso-position-vertical-relative:paragraph;z-index:-1175" coordorigin="1569,-73" coordsize="6631,288">
            <v:shape style="position:absolute;left:1584;top:199;width:6607;height:0" coordorigin="1584,199" coordsize="6607,0" path="m1584,199l8191,199e" filled="f" stroked="t" strokeweight="0.82pt" strokecolor="#000000">
              <v:path arrowok="t"/>
            </v:shape>
            <v:shape style="position:absolute;left:1577;top:-65;width:0;height:271" coordorigin="1577,-65" coordsize="0,271" path="m1577,-65l1577,206e" filled="f" stroked="t" strokeweight="0.82pt" strokecolor="#000000">
              <v:path arrowok="t"/>
            </v:shape>
            <v:shape style="position:absolute;left:2046;top:-65;width:0;height:257" coordorigin="2046,-65" coordsize="0,257" path="m2046,-65l2046,192e" filled="f" stroked="t" strokeweight="0.22pt" strokecolor="#000000">
              <v:path arrowok="t"/>
            </v:shape>
            <v:shape style="position:absolute;left:2358;top:-65;width:0;height:257" coordorigin="2358,-65" coordsize="0,257" path="m2358,-65l2358,192e" filled="f" stroked="t" strokeweight="0.22pt" strokecolor="#000000">
              <v:path arrowok="t"/>
            </v:shape>
            <v:shape style="position:absolute;left:3320;top:-65;width:0;height:257" coordorigin="3320,-65" coordsize="0,257" path="m3320,-65l3320,192e" filled="f" stroked="t" strokeweight="0.22pt" strokecolor="#000000">
              <v:path arrowok="t"/>
            </v:shape>
            <v:shape style="position:absolute;left:3788;top:-65;width:0;height:257" coordorigin="3788,-65" coordsize="0,257" path="m3788,-65l3788,192e" filled="f" stroked="t" strokeweight="0.22pt" strokecolor="#000000">
              <v:path arrowok="t"/>
            </v:shape>
            <v:shape style="position:absolute;left:4256;top:-65;width:0;height:257" coordorigin="4256,-65" coordsize="0,257" path="m4256,-65l4256,192e" filled="f" stroked="t" strokeweight="0.22pt" strokecolor="#000000">
              <v:path arrowok="t"/>
            </v:shape>
            <v:shape style="position:absolute;left:4895;top:-65;width:0;height:257" coordorigin="4895,-65" coordsize="0,257" path="m4895,-65l4895,192e" filled="f" stroked="t" strokeweight="0.22pt" strokecolor="#000000">
              <v:path arrowok="t"/>
            </v:shape>
            <v:shape style="position:absolute;left:6325;top:-65;width:0;height:257" coordorigin="6325,-65" coordsize="0,257" path="m6325,-65l6325,192e" filled="f" stroked="t" strokeweight="0.22pt" strokecolor="#000000">
              <v:path arrowok="t"/>
            </v:shape>
            <v:shape style="position:absolute;left:6652;top:-65;width:0;height:257" coordorigin="6652,-65" coordsize="0,257" path="m6652,-65l6652,192e" filled="f" stroked="t" strokeweight="0.22pt" strokecolor="#000000">
              <v:path arrowok="t"/>
            </v:shape>
            <v:shape style="position:absolute;left:7523;top:-65;width:0;height:257" coordorigin="7523,-65" coordsize="0,257" path="m7523,-65l7523,192e" filled="f" stroked="t" strokeweight="0.22pt" strokecolor="#000000">
              <v:path arrowok="t"/>
            </v:shape>
            <v:shape style="position:absolute;left:7873;top:-65;width:0;height:257" coordorigin="7873,-65" coordsize="0,257" path="m7873,-65l7873,192e" filled="f" stroked="t" strokeweight="0.22pt" strokecolor="#000000">
              <v:path arrowok="t"/>
            </v:shape>
            <v:shape style="position:absolute;left:8184;top:-65;width:0;height:271" coordorigin="8184,-65" coordsize="0,271" path="m8184,-65l8184,206e" filled="f" stroked="t" strokeweight="0.8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1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2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spacing w:before="37" w:lineRule="exact" w:line="340"/>
        <w:ind w:left="105" w:right="9504"/>
        <w:sectPr>
          <w:type w:val="continuous"/>
          <w:pgSz w:w="12240" w:h="20160"/>
          <w:pgMar w:top="460" w:bottom="280" w:left="500" w:right="1340"/>
        </w:sectPr>
      </w:pPr>
      <w:r>
        <w:pict>
          <v:group style="position:absolute;margin-left:78.43pt;margin-top:4.28031pt;width:331.54pt;height:14.38pt;mso-position-horizontal-relative:page;mso-position-vertical-relative:paragraph;z-index:-1173" coordorigin="1569,86" coordsize="6631,288">
            <v:shape style="position:absolute;left:1584;top:358;width:6607;height:0" coordorigin="1584,358" coordsize="6607,0" path="m1584,358l8191,358e" filled="f" stroked="t" strokeweight="0.82pt" strokecolor="#000000">
              <v:path arrowok="t"/>
            </v:shape>
            <v:shape style="position:absolute;left:1577;top:94;width:0;height:271" coordorigin="1577,94" coordsize="0,271" path="m1577,94l1577,365e" filled="f" stroked="t" strokeweight="0.82pt" strokecolor="#000000">
              <v:path arrowok="t"/>
            </v:shape>
            <v:shape style="position:absolute;left:2046;top:94;width:0;height:257" coordorigin="2046,94" coordsize="0,257" path="m2046,94l2046,351e" filled="f" stroked="t" strokeweight="0.22pt" strokecolor="#000000">
              <v:path arrowok="t"/>
            </v:shape>
            <v:shape style="position:absolute;left:2358;top:94;width:0;height:257" coordorigin="2358,94" coordsize="0,257" path="m2358,94l2358,351e" filled="f" stroked="t" strokeweight="0.22pt" strokecolor="#000000">
              <v:path arrowok="t"/>
            </v:shape>
            <v:shape style="position:absolute;left:3320;top:94;width:0;height:257" coordorigin="3320,94" coordsize="0,257" path="m3320,94l3320,351e" filled="f" stroked="t" strokeweight="0.22pt" strokecolor="#000000">
              <v:path arrowok="t"/>
            </v:shape>
            <v:shape style="position:absolute;left:3788;top:94;width:0;height:257" coordorigin="3788,94" coordsize="0,257" path="m3788,94l3788,351e" filled="f" stroked="t" strokeweight="0.22pt" strokecolor="#000000">
              <v:path arrowok="t"/>
            </v:shape>
            <v:shape style="position:absolute;left:4256;top:94;width:0;height:257" coordorigin="4256,94" coordsize="0,257" path="m4256,94l4256,351e" filled="f" stroked="t" strokeweight="0.22pt" strokecolor="#000000">
              <v:path arrowok="t"/>
            </v:shape>
            <v:shape style="position:absolute;left:4895;top:94;width:0;height:257" coordorigin="4895,94" coordsize="0,257" path="m4895,94l4895,351e" filled="f" stroked="t" strokeweight="0.22pt" strokecolor="#000000">
              <v:path arrowok="t"/>
            </v:shape>
            <v:shape style="position:absolute;left:6325;top:94;width:0;height:257" coordorigin="6325,94" coordsize="0,257" path="m6325,94l6325,351e" filled="f" stroked="t" strokeweight="0.22pt" strokecolor="#000000">
              <v:path arrowok="t"/>
            </v:shape>
            <v:shape style="position:absolute;left:6652;top:94;width:0;height:257" coordorigin="6652,94" coordsize="0,257" path="m6652,94l6652,351e" filled="f" stroked="t" strokeweight="0.22pt" strokecolor="#000000">
              <v:path arrowok="t"/>
            </v:shape>
            <v:shape style="position:absolute;left:7523;top:94;width:0;height:257" coordorigin="7523,94" coordsize="0,257" path="m7523,94l7523,351e" filled="f" stroked="t" strokeweight="0.22pt" strokecolor="#000000">
              <v:path arrowok="t"/>
            </v:shape>
            <v:shape style="position:absolute;left:7873;top:94;width:0;height:257" coordorigin="7873,94" coordsize="0,257" path="m7873,94l7873,351e" filled="f" stroked="t" strokeweight="0.22pt" strokecolor="#000000">
              <v:path arrowok="t"/>
            </v:shape>
            <v:shape style="position:absolute;left:8184;top:94;width:0;height:271" coordorigin="8184,94" coordsize="0,271" path="m8184,94l8184,365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78.43pt;margin-top:21.4403pt;width:331.54pt;height:14.38pt;mso-position-horizontal-relative:page;mso-position-vertical-relative:paragraph;z-index:-1171" coordorigin="1569,429" coordsize="6631,288">
            <v:shape style="position:absolute;left:1584;top:701;width:6607;height:0" coordorigin="1584,701" coordsize="6607,0" path="m1584,701l8191,701e" filled="f" stroked="t" strokeweight="0.82pt" strokecolor="#000000">
              <v:path arrowok="t"/>
            </v:shape>
            <v:shape style="position:absolute;left:1577;top:437;width:0;height:271" coordorigin="1577,437" coordsize="0,271" path="m1577,437l1577,708e" filled="f" stroked="t" strokeweight="0.82pt" strokecolor="#000000">
              <v:path arrowok="t"/>
            </v:shape>
            <v:shape style="position:absolute;left:2046;top:437;width:0;height:257" coordorigin="2046,437" coordsize="0,257" path="m2046,437l2046,694e" filled="f" stroked="t" strokeweight="0.22pt" strokecolor="#000000">
              <v:path arrowok="t"/>
            </v:shape>
            <v:shape style="position:absolute;left:2358;top:437;width:0;height:257" coordorigin="2358,437" coordsize="0,257" path="m2358,437l2358,694e" filled="f" stroked="t" strokeweight="0.22pt" strokecolor="#000000">
              <v:path arrowok="t"/>
            </v:shape>
            <v:shape style="position:absolute;left:3320;top:437;width:0;height:257" coordorigin="3320,437" coordsize="0,257" path="m3320,437l3320,694e" filled="f" stroked="t" strokeweight="0.22pt" strokecolor="#000000">
              <v:path arrowok="t"/>
            </v:shape>
            <v:shape style="position:absolute;left:3788;top:437;width:0;height:257" coordorigin="3788,437" coordsize="0,257" path="m3788,437l3788,694e" filled="f" stroked="t" strokeweight="0.22pt" strokecolor="#000000">
              <v:path arrowok="t"/>
            </v:shape>
            <v:shape style="position:absolute;left:4256;top:437;width:0;height:257" coordorigin="4256,437" coordsize="0,257" path="m4256,437l4256,694e" filled="f" stroked="t" strokeweight="0.22pt" strokecolor="#000000">
              <v:path arrowok="t"/>
            </v:shape>
            <v:shape style="position:absolute;left:4895;top:437;width:0;height:257" coordorigin="4895,437" coordsize="0,257" path="m4895,437l4895,694e" filled="f" stroked="t" strokeweight="0.22pt" strokecolor="#000000">
              <v:path arrowok="t"/>
            </v:shape>
            <v:shape style="position:absolute;left:6325;top:437;width:0;height:257" coordorigin="6325,437" coordsize="0,257" path="m6325,437l6325,694e" filled="f" stroked="t" strokeweight="0.22pt" strokecolor="#000000">
              <v:path arrowok="t"/>
            </v:shape>
            <v:shape style="position:absolute;left:6652;top:437;width:0;height:257" coordorigin="6652,437" coordsize="0,257" path="m6652,437l6652,694e" filled="f" stroked="t" strokeweight="0.22pt" strokecolor="#000000">
              <v:path arrowok="t"/>
            </v:shape>
            <v:shape style="position:absolute;left:7523;top:437;width:0;height:257" coordorigin="7523,437" coordsize="0,257" path="m7523,437l7523,694e" filled="f" stroked="t" strokeweight="0.22pt" strokecolor="#000000">
              <v:path arrowok="t"/>
            </v:shape>
            <v:shape style="position:absolute;left:7873;top:437;width:0;height:257" coordorigin="7873,437" coordsize="0,257" path="m7873,437l7873,694e" filled="f" stroked="t" strokeweight="0.22pt" strokecolor="#000000">
              <v:path arrowok="t"/>
            </v:shape>
            <v:shape style="position:absolute;left:8184;top:437;width:0;height:271" coordorigin="8184,437" coordsize="0,271" path="m8184,437l8184,708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78.43pt;margin-top:38.6003pt;width:331.54pt;height:14.38pt;mso-position-horizontal-relative:page;mso-position-vertical-relative:paragraph;z-index:-1169" coordorigin="1569,772" coordsize="6631,288">
            <v:shape style="position:absolute;left:1584;top:1044;width:6607;height:0" coordorigin="1584,1044" coordsize="6607,0" path="m1584,1044l8191,1044e" filled="f" stroked="t" strokeweight="0.82pt" strokecolor="#000000">
              <v:path arrowok="t"/>
            </v:shape>
            <v:shape style="position:absolute;left:1577;top:780;width:0;height:271" coordorigin="1577,780" coordsize="0,271" path="m1577,780l1577,1051e" filled="f" stroked="t" strokeweight="0.82pt" strokecolor="#000000">
              <v:path arrowok="t"/>
            </v:shape>
            <v:shape style="position:absolute;left:2046;top:780;width:0;height:257" coordorigin="2046,780" coordsize="0,257" path="m2046,780l2046,1037e" filled="f" stroked="t" strokeweight="0.22pt" strokecolor="#000000">
              <v:path arrowok="t"/>
            </v:shape>
            <v:shape style="position:absolute;left:2358;top:780;width:0;height:257" coordorigin="2358,780" coordsize="0,257" path="m2358,780l2358,1037e" filled="f" stroked="t" strokeweight="0.22pt" strokecolor="#000000">
              <v:path arrowok="t"/>
            </v:shape>
            <v:shape style="position:absolute;left:3320;top:780;width:0;height:257" coordorigin="3320,780" coordsize="0,257" path="m3320,780l3320,1037e" filled="f" stroked="t" strokeweight="0.22pt" strokecolor="#000000">
              <v:path arrowok="t"/>
            </v:shape>
            <v:shape style="position:absolute;left:3788;top:780;width:0;height:257" coordorigin="3788,780" coordsize="0,257" path="m3788,780l3788,1037e" filled="f" stroked="t" strokeweight="0.22pt" strokecolor="#000000">
              <v:path arrowok="t"/>
            </v:shape>
            <v:shape style="position:absolute;left:4256;top:780;width:0;height:257" coordorigin="4256,780" coordsize="0,257" path="m4256,780l4256,1037e" filled="f" stroked="t" strokeweight="0.22pt" strokecolor="#000000">
              <v:path arrowok="t"/>
            </v:shape>
            <v:shape style="position:absolute;left:4895;top:780;width:0;height:257" coordorigin="4895,780" coordsize="0,257" path="m4895,780l4895,1037e" filled="f" stroked="t" strokeweight="0.22pt" strokecolor="#000000">
              <v:path arrowok="t"/>
            </v:shape>
            <v:shape style="position:absolute;left:6325;top:780;width:0;height:257" coordorigin="6325,780" coordsize="0,257" path="m6325,780l6325,1037e" filled="f" stroked="t" strokeweight="0.22pt" strokecolor="#000000">
              <v:path arrowok="t"/>
            </v:shape>
            <v:shape style="position:absolute;left:6652;top:780;width:0;height:257" coordorigin="6652,780" coordsize="0,257" path="m6652,780l6652,1037e" filled="f" stroked="t" strokeweight="0.22pt" strokecolor="#000000">
              <v:path arrowok="t"/>
            </v:shape>
            <v:shape style="position:absolute;left:7523;top:780;width:0;height:257" coordorigin="7523,780" coordsize="0,257" path="m7523,780l7523,1037e" filled="f" stroked="t" strokeweight="0.22pt" strokecolor="#000000">
              <v:path arrowok="t"/>
            </v:shape>
            <v:shape style="position:absolute;left:7873;top:780;width:0;height:257" coordorigin="7873,780" coordsize="0,257" path="m7873,780l7873,1037e" filled="f" stroked="t" strokeweight="0.22pt" strokecolor="#000000">
              <v:path arrowok="t"/>
            </v:shape>
            <v:shape style="position:absolute;left:8184;top:780;width:0;height:271" coordorigin="8184,780" coordsize="0,271" path="m8184,780l8184,1051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78.43pt;margin-top:55.7603pt;width:331.54pt;height:14.38pt;mso-position-horizontal-relative:page;mso-position-vertical-relative:paragraph;z-index:-1167" coordorigin="1569,1115" coordsize="6631,288">
            <v:shape style="position:absolute;left:1584;top:1387;width:6607;height:0" coordorigin="1584,1387" coordsize="6607,0" path="m1584,1387l8191,1387e" filled="f" stroked="t" strokeweight="0.82pt" strokecolor="#000000">
              <v:path arrowok="t"/>
            </v:shape>
            <v:shape style="position:absolute;left:1577;top:1123;width:0;height:271" coordorigin="1577,1123" coordsize="0,271" path="m1577,1123l1577,1395e" filled="f" stroked="t" strokeweight="0.82pt" strokecolor="#000000">
              <v:path arrowok="t"/>
            </v:shape>
            <v:shape style="position:absolute;left:2046;top:1123;width:0;height:257" coordorigin="2046,1123" coordsize="0,257" path="m2046,1123l2046,1380e" filled="f" stroked="t" strokeweight="0.22pt" strokecolor="#000000">
              <v:path arrowok="t"/>
            </v:shape>
            <v:shape style="position:absolute;left:2358;top:1123;width:0;height:257" coordorigin="2358,1123" coordsize="0,257" path="m2358,1123l2358,1380e" filled="f" stroked="t" strokeweight="0.22pt" strokecolor="#000000">
              <v:path arrowok="t"/>
            </v:shape>
            <v:shape style="position:absolute;left:3320;top:1123;width:0;height:257" coordorigin="3320,1123" coordsize="0,257" path="m3320,1123l3320,1380e" filled="f" stroked="t" strokeweight="0.22pt" strokecolor="#000000">
              <v:path arrowok="t"/>
            </v:shape>
            <v:shape style="position:absolute;left:3788;top:1123;width:0;height:257" coordorigin="3788,1123" coordsize="0,257" path="m3788,1123l3788,1380e" filled="f" stroked="t" strokeweight="0.22pt" strokecolor="#000000">
              <v:path arrowok="t"/>
            </v:shape>
            <v:shape style="position:absolute;left:4256;top:1123;width:0;height:257" coordorigin="4256,1123" coordsize="0,257" path="m4256,1123l4256,1380e" filled="f" stroked="t" strokeweight="0.22pt" strokecolor="#000000">
              <v:path arrowok="t"/>
            </v:shape>
            <v:shape style="position:absolute;left:4895;top:1123;width:0;height:257" coordorigin="4895,1123" coordsize="0,257" path="m4895,1123l4895,1380e" filled="f" stroked="t" strokeweight="0.22pt" strokecolor="#000000">
              <v:path arrowok="t"/>
            </v:shape>
            <v:shape style="position:absolute;left:6325;top:1123;width:0;height:257" coordorigin="6325,1123" coordsize="0,257" path="m6325,1123l6325,1380e" filled="f" stroked="t" strokeweight="0.22pt" strokecolor="#000000">
              <v:path arrowok="t"/>
            </v:shape>
            <v:shape style="position:absolute;left:6652;top:1123;width:0;height:257" coordorigin="6652,1123" coordsize="0,257" path="m6652,1123l6652,1380e" filled="f" stroked="t" strokeweight="0.22pt" strokecolor="#000000">
              <v:path arrowok="t"/>
            </v:shape>
            <v:shape style="position:absolute;left:7523;top:1123;width:0;height:257" coordorigin="7523,1123" coordsize="0,257" path="m7523,1123l7523,1380e" filled="f" stroked="t" strokeweight="0.22pt" strokecolor="#000000">
              <v:path arrowok="t"/>
            </v:shape>
            <v:shape style="position:absolute;left:7873;top:1123;width:0;height:257" coordorigin="7873,1123" coordsize="0,257" path="m7873,1123l7873,1380e" filled="f" stroked="t" strokeweight="0.22pt" strokecolor="#000000">
              <v:path arrowok="t"/>
            </v:shape>
            <v:shape style="position:absolute;left:8184;top:1123;width:0;height:271" coordorigin="8184,1123" coordsize="0,271" path="m8184,1123l8184,1395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78.43pt;margin-top:72.9203pt;width:331.54pt;height:14.38pt;mso-position-horizontal-relative:page;mso-position-vertical-relative:paragraph;z-index:-1165" coordorigin="1569,1458" coordsize="6631,288">
            <v:shape style="position:absolute;left:1584;top:1731;width:6607;height:0" coordorigin="1584,1731" coordsize="6607,0" path="m1584,1731l8191,1731e" filled="f" stroked="t" strokeweight="0.82pt" strokecolor="#000000">
              <v:path arrowok="t"/>
            </v:shape>
            <v:shape style="position:absolute;left:1577;top:1467;width:0;height:271" coordorigin="1577,1467" coordsize="0,271" path="m1577,1467l1577,1738e" filled="f" stroked="t" strokeweight="0.82pt" strokecolor="#000000">
              <v:path arrowok="t"/>
            </v:shape>
            <v:shape style="position:absolute;left:2046;top:1467;width:0;height:257" coordorigin="2046,1467" coordsize="0,257" path="m2046,1467l2046,1723e" filled="f" stroked="t" strokeweight="0.22pt" strokecolor="#000000">
              <v:path arrowok="t"/>
            </v:shape>
            <v:shape style="position:absolute;left:2358;top:1467;width:0;height:257" coordorigin="2358,1467" coordsize="0,257" path="m2358,1467l2358,1723e" filled="f" stroked="t" strokeweight="0.22pt" strokecolor="#000000">
              <v:path arrowok="t"/>
            </v:shape>
            <v:shape style="position:absolute;left:3320;top:1467;width:0;height:257" coordorigin="3320,1467" coordsize="0,257" path="m3320,1467l3320,1723e" filled="f" stroked="t" strokeweight="0.22pt" strokecolor="#000000">
              <v:path arrowok="t"/>
            </v:shape>
            <v:shape style="position:absolute;left:3788;top:1467;width:0;height:257" coordorigin="3788,1467" coordsize="0,257" path="m3788,1467l3788,1723e" filled="f" stroked="t" strokeweight="0.22pt" strokecolor="#000000">
              <v:path arrowok="t"/>
            </v:shape>
            <v:shape style="position:absolute;left:4256;top:1467;width:0;height:257" coordorigin="4256,1467" coordsize="0,257" path="m4256,1467l4256,1723e" filled="f" stroked="t" strokeweight="0.22pt" strokecolor="#000000">
              <v:path arrowok="t"/>
            </v:shape>
            <v:shape style="position:absolute;left:4895;top:1467;width:0;height:257" coordorigin="4895,1467" coordsize="0,257" path="m4895,1467l4895,1723e" filled="f" stroked="t" strokeweight="0.22pt" strokecolor="#000000">
              <v:path arrowok="t"/>
            </v:shape>
            <v:shape style="position:absolute;left:6325;top:1467;width:0;height:257" coordorigin="6325,1467" coordsize="0,257" path="m6325,1467l6325,1723e" filled="f" stroked="t" strokeweight="0.22pt" strokecolor="#000000">
              <v:path arrowok="t"/>
            </v:shape>
            <v:shape style="position:absolute;left:6652;top:1467;width:0;height:257" coordorigin="6652,1467" coordsize="0,257" path="m6652,1467l6652,1723e" filled="f" stroked="t" strokeweight="0.22pt" strokecolor="#000000">
              <v:path arrowok="t"/>
            </v:shape>
            <v:shape style="position:absolute;left:7523;top:1467;width:0;height:257" coordorigin="7523,1467" coordsize="0,257" path="m7523,1467l7523,1723e" filled="f" stroked="t" strokeweight="0.22pt" strokecolor="#000000">
              <v:path arrowok="t"/>
            </v:shape>
            <v:shape style="position:absolute;left:7873;top:1467;width:0;height:257" coordorigin="7873,1467" coordsize="0,257" path="m7873,1467l7873,1723e" filled="f" stroked="t" strokeweight="0.22pt" strokecolor="#000000">
              <v:path arrowok="t"/>
            </v:shape>
            <v:shape style="position:absolute;left:8184;top:1467;width:0;height:271" coordorigin="8184,1467" coordsize="0,271" path="m8184,1467l8184,1738e" filled="f" stroked="t" strokeweight="0.8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3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4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5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6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1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7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105"/>
      </w:pP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1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8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105" w:right="-45"/>
      </w:pPr>
      <w:r>
        <w:rPr>
          <w:rFonts w:cs="Arial" w:hAnsi="Arial" w:eastAsia="Arial" w:ascii="Arial"/>
          <w:b/>
          <w:spacing w:val="1"/>
          <w:w w:val="103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103"/>
          <w:sz w:val="16"/>
          <w:szCs w:val="16"/>
        </w:rPr>
        <w:t>o</w:t>
      </w:r>
      <w:r>
        <w:rPr>
          <w:rFonts w:cs="Arial" w:hAnsi="Arial" w:eastAsia="Arial" w:ascii="Arial"/>
          <w:b/>
          <w:spacing w:val="-3"/>
          <w:w w:val="103"/>
          <w:sz w:val="16"/>
          <w:szCs w:val="16"/>
        </w:rPr>
        <w:t>v</w:t>
      </w:r>
      <w:r>
        <w:rPr>
          <w:rFonts w:cs="Arial" w:hAnsi="Arial" w:eastAsia="Arial" w:ascii="Arial"/>
          <w:b/>
          <w:spacing w:val="-1"/>
          <w:w w:val="103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3"/>
          <w:sz w:val="16"/>
          <w:szCs w:val="16"/>
        </w:rPr>
        <w:t>d</w:t>
      </w:r>
      <w:r>
        <w:rPr>
          <w:rFonts w:cs="Arial" w:hAnsi="Arial" w:eastAsia="Arial" w:ascii="Arial"/>
          <w:b/>
          <w:spacing w:val="-1"/>
          <w:w w:val="103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3"/>
          <w:sz w:val="16"/>
          <w:szCs w:val="16"/>
        </w:rPr>
        <w:t>d</w:t>
      </w:r>
      <w:r>
        <w:rPr>
          <w:rFonts w:cs="Arial" w:hAnsi="Arial" w:eastAsia="Arial" w:ascii="Arial"/>
          <w:b/>
          <w:spacing w:val="-1"/>
          <w:w w:val="103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3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ectPr>
          <w:type w:val="continuous"/>
          <w:pgSz w:w="12240" w:h="20160"/>
          <w:pgMar w:top="460" w:bottom="280" w:left="500" w:right="1340"/>
          <w:cols w:num="2" w:equalWidth="off">
            <w:col w:w="982" w:space="282"/>
            <w:col w:w="9136"/>
          </w:cols>
        </w:sectPr>
      </w:pPr>
      <w:r>
        <w:pict>
          <v:group style="position:absolute;margin-left:149.4pt;margin-top:25.3841pt;width:71.52pt;height:0pt;mso-position-horizontal-relative:page;mso-position-vertical-relative:paragraph;z-index:-1162" coordorigin="2988,508" coordsize="1430,0">
            <v:shape style="position:absolute;left:2988;top:508;width:1430;height:0" coordorigin="2988,508" coordsize="1430,0" path="m2988,508l4418,508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347.71pt;margin-top:41.4141pt;width:12.22pt;height:11.74pt;mso-position-horizontal-relative:page;mso-position-vertical-relative:paragraph;z-index:-1161" coordorigin="6954,828" coordsize="244,235">
            <v:shape style="position:absolute;left:6970;top:844;width:221;height:0" coordorigin="6970,844" coordsize="221,0" path="m6970,844l7190,844e" filled="f" stroked="t" strokeweight="0.82pt" strokecolor="#000000">
              <v:path arrowok="t"/>
            </v:shape>
            <v:shape style="position:absolute;left:6962;top:836;width:0;height:218" coordorigin="6962,836" coordsize="0,218" path="m6962,836l6962,1055e" filled="f" stroked="t" strokeweight="0.82pt" strokecolor="#000000">
              <v:path arrowok="t"/>
            </v:shape>
            <v:shape style="position:absolute;left:7183;top:851;width:0;height:204" coordorigin="7183,851" coordsize="0,204" path="m7183,851l7183,1055e" filled="f" stroked="t" strokeweight="0.82pt" strokecolor="#000000">
              <v:path arrowok="t"/>
            </v:shape>
            <w10:wrap type="none"/>
          </v:group>
        </w:pict>
      </w:r>
      <w:r>
        <w:pict>
          <v:shape type="#_x0000_t202" style="position:absolute;margin-left:86.23pt;margin-top:15.3541pt;width:315.58pt;height:52.66pt;mso-position-horizontal-relative:page;mso-position-vertical-relative:paragraph;z-index:-115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08" w:hRule="exact"/>
                    </w:trPr>
                    <w:tc>
                      <w:tcPr>
                        <w:tcW w:w="3317" w:type="dxa"/>
                        <w:gridSpan w:val="9"/>
                        <w:tcBorders>
                          <w:top w:val="single" w:sz="12" w:space="0" w:color="000000"/>
                          <w:left w:val="single" w:sz="7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19"/>
                          <w:ind w:left="33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2"/>
                            <w:w w:val="10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12" w:space="0" w:color="000000"/>
                          <w:left w:val="single" w:sz="1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80"/>
                          <w:ind w:left="32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BA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2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position w:val="1"/>
                            <w:sz w:val="16"/>
                            <w:szCs w:val="16"/>
                          </w:rPr>
                          <w:t>*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796" w:type="dxa"/>
                        <w:gridSpan w:val="9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37" w:hRule="exact"/>
                    </w:trPr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65"/>
                          <w:ind w:left="36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1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45" w:type="dxa"/>
                        <w:tcBorders>
                          <w:top w:val="nil" w:sz="6" w:space="0" w:color="auto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6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65"/>
                          <w:ind w:left="27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6"/>
                            <w:szCs w:val="16"/>
                          </w:rPr>
                          <w:t>       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2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3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7" w:space="0" w:color="000000"/>
                        </w:tcBorders>
                      </w:tcPr>
                      <w:p/>
                    </w:tc>
                    <w:tc>
                      <w:tcPr>
                        <w:tcW w:w="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83" w:type="dxa"/>
                        <w:tcBorders>
                          <w:top w:val="nil" w:sz="6" w:space="0" w:color="auto"/>
                          <w:left w:val="single" w:sz="7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65"/>
                          <w:ind w:left="2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3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65"/>
                          <w:ind w:left="6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4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65"/>
                          <w:ind w:left="13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ind w:left="31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45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64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114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6"/>
                            <w:szCs w:val="16"/>
                          </w:rPr>
                          <w:t>       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2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3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single" w:sz="12" w:space="0" w:color="000000"/>
                        </w:tcBorders>
                      </w:tcPr>
                      <w:p/>
                    </w:tc>
                    <w:tc>
                      <w:tcPr>
                        <w:tcW w:w="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83" w:type="dxa"/>
                        <w:tcBorders>
                          <w:top w:val="nil" w:sz="6" w:space="0" w:color="auto"/>
                          <w:left w:val="single" w:sz="1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5"/>
                            <w:szCs w:val="15"/>
                          </w:rPr>
                          <w:jc w:val="left"/>
                          <w:ind w:left="16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7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   </w:t>
                        </w:r>
                        <w:r>
                          <w:rPr>
                            <w:rFonts w:cs="Arial" w:hAnsi="Arial" w:eastAsia="Arial" w:ascii="Arial"/>
                            <w:spacing w:val="37"/>
                            <w:w w:val="10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J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2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5"/>
                            <w:szCs w:val="15"/>
                          </w:rPr>
                          <w:jc w:val="left"/>
                          <w:spacing w:before="9"/>
                          <w:ind w:left="2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76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5"/>
                            <w:szCs w:val="15"/>
                          </w:rPr>
                          <w:jc w:val="left"/>
                          <w:spacing w:before="1"/>
                          <w:ind w:left="2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37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5"/>
                            <w:szCs w:val="15"/>
                          </w:rPr>
                          <w:jc w:val="left"/>
                          <w:spacing w:before="1"/>
                          <w:ind w:left="2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92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41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40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49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6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5"/>
                            <w:szCs w:val="15"/>
                          </w:rPr>
                          <w:jc w:val="left"/>
                          <w:spacing w:before="1"/>
                          <w:ind w:left="29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1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ind w:left="3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t.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.: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5"/>
                            <w:szCs w:val="15"/>
                          </w:rPr>
                          <w:jc w:val="left"/>
                          <w:spacing w:before="1"/>
                          <w:ind w:left="2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45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5"/>
                            <w:szCs w:val="15"/>
                          </w:rPr>
                          <w:jc w:val="left"/>
                          <w:spacing w:before="1"/>
                          <w:ind w:left="7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664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5"/>
                            <w:szCs w:val="15"/>
                          </w:rPr>
                          <w:jc w:val="left"/>
                          <w:spacing w:before="1"/>
                          <w:ind w:left="26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5"/>
                            <w:szCs w:val="15"/>
                          </w:rPr>
                          <w:t>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5"/>
                            <w:szCs w:val="15"/>
                          </w:rPr>
                          <w:jc w:val="left"/>
                          <w:spacing w:before="1"/>
                          <w:ind w:left="83"/>
                        </w:pP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6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83" w:type="dxa"/>
                        <w:tcBorders>
                          <w:top w:val="nil" w:sz="6" w:space="0" w:color="auto"/>
                          <w:left w:val="single" w:sz="7" w:space="0" w:color="000000"/>
                          <w:bottom w:val="nil" w:sz="6" w:space="0" w:color="auto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5"/>
                            <w:szCs w:val="15"/>
                          </w:rPr>
                          <w:jc w:val="left"/>
                          <w:spacing w:before="9"/>
                          <w:ind w:left="678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5"/>
                            <w:szCs w:val="15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2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23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76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26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lineRule="exact" w:line="160"/>
                          <w:ind w:left="5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41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6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spacing w:val="2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L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g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l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5"/>
        <w:ind w:left="1576"/>
      </w:pPr>
      <w:r>
        <w:pict>
          <v:group style="position:absolute;margin-left:78.07pt;margin-top:-94.0959pt;width:332.62pt;height:144.46pt;mso-position-horizontal-relative:page;mso-position-vertical-relative:paragraph;z-index:-1163" coordorigin="1561,-1882" coordsize="6652,2889">
            <v:shape style="position:absolute;left:1584;top:-1610;width:6607;height:0" coordorigin="1584,-1610" coordsize="6607,0" path="m1584,-1610l8191,-1610e" filled="f" stroked="t" strokeweight="0.82pt" strokecolor="#000000">
              <v:path arrowok="t"/>
            </v:shape>
            <v:shape style="position:absolute;left:1577;top:-1874;width:0;height:271" coordorigin="1577,-1874" coordsize="0,271" path="m1577,-1874l1577,-1603e" filled="f" stroked="t" strokeweight="0.82pt" strokecolor="#000000">
              <v:path arrowok="t"/>
            </v:shape>
            <v:shape style="position:absolute;left:8184;top:-1874;width:0;height:271" coordorigin="8184,-1874" coordsize="0,271" path="m8184,-1874l8184,-1603e" filled="f" stroked="t" strokeweight="0.82pt" strokecolor="#000000">
              <v:path arrowok="t"/>
            </v:shape>
            <v:shape style="position:absolute;left:6325;top:-1874;width:0;height:257" coordorigin="6325,-1874" coordsize="0,257" path="m6325,-1874l6325,-1617e" filled="f" stroked="t" strokeweight="0.22pt" strokecolor="#000000">
              <v:path arrowok="t"/>
            </v:shape>
            <v:shape style="position:absolute;left:1591;top:-1531;width:6607;height:0" coordorigin="1591,-1531" coordsize="6607,0" path="m1591,-1531l8198,-1531e" filled="f" stroked="t" strokeweight="1.54pt" strokecolor="#000000">
              <v:path arrowok="t"/>
            </v:shape>
            <v:shape style="position:absolute;left:1577;top:-1545;width:0;height:317" coordorigin="1577,-1545" coordsize="0,317" path="m1577,-1545l1577,-1228e" filled="f" stroked="t" strokeweight="1.54pt" strokecolor="#000000">
              <v:path arrowok="t"/>
            </v:shape>
            <v:shape style="position:absolute;left:4895;top:-1874;width:0;height:257" coordorigin="4895,-1874" coordsize="0,257" path="m4895,-1874l4895,-1617e" filled="f" stroked="t" strokeweight="0.22pt" strokecolor="#000000">
              <v:path arrowok="t"/>
            </v:shape>
            <v:shape style="position:absolute;left:8184;top:-1516;width:0;height:288" coordorigin="8184,-1516" coordsize="0,288" path="m8184,-1516l8184,-1228e" filled="f" stroked="t" strokeweight="1.54pt" strokecolor="#000000">
              <v:path arrowok="t"/>
            </v:shape>
            <v:shape style="position:absolute;left:6324;top:-1475;width:0;height:192" coordorigin="6324,-1475" coordsize="0,192" path="m6324,-1475l6324,-1283e" filled="f" stroked="t" strokeweight="0.82pt" strokecolor="#000000">
              <v:path arrowok="t"/>
            </v:shape>
            <v:shape style="position:absolute;left:6652;top:-1874;width:0;height:257" coordorigin="6652,-1874" coordsize="0,257" path="m6652,-1874l6652,-1617e" filled="f" stroked="t" strokeweight="0.22pt" strokecolor="#000000">
              <v:path arrowok="t"/>
            </v:shape>
            <v:shape style="position:absolute;left:7873;top:-1874;width:0;height:257" coordorigin="7873,-1874" coordsize="0,257" path="m7873,-1874l7873,-1617e" filled="f" stroked="t" strokeweight="0.22pt" strokecolor="#000000">
              <v:path arrowok="t"/>
            </v:shape>
            <v:shape style="position:absolute;left:3320;top:-1874;width:0;height:257" coordorigin="3320,-1874" coordsize="0,257" path="m3320,-1874l3320,-1617e" filled="f" stroked="t" strokeweight="0.22pt" strokecolor="#000000">
              <v:path arrowok="t"/>
            </v:shape>
            <v:shape style="position:absolute;left:3788;top:-1874;width:0;height:257" coordorigin="3788,-1874" coordsize="0,257" path="m3788,-1874l3788,-1617e" filled="f" stroked="t" strokeweight="0.22pt" strokecolor="#000000">
              <v:path arrowok="t"/>
            </v:shape>
            <v:shape style="position:absolute;left:4256;top:-1874;width:0;height:257" coordorigin="4256,-1874" coordsize="0,257" path="m4256,-1874l4256,-1617e" filled="f" stroked="t" strokeweight="0.22pt" strokecolor="#000000">
              <v:path arrowok="t"/>
            </v:shape>
            <v:shape style="position:absolute;left:1591;top:-1195;width:3161;height:0" coordorigin="1591,-1195" coordsize="3161,0" path="m1591,-1195l4752,-1195e" filled="f" stroked="t" strokeweight="1.54pt" strokecolor="#000000">
              <v:path arrowok="t"/>
            </v:shape>
            <v:shape style="position:absolute;left:1591;top:-91;width:3161;height:0" coordorigin="1591,-91" coordsize="3161,0" path="m1591,-91l4752,-91e" filled="f" stroked="t" strokeweight="1.54pt" strokecolor="#000000">
              <v:path arrowok="t"/>
            </v:shape>
            <v:shape style="position:absolute;left:1577;top:-1209;width:0;height:1133" coordorigin="1577,-1209" coordsize="0,1133" path="m1577,-1209l1577,-76e" filled="f" stroked="t" strokeweight="1.54pt" strokecolor="#000000">
              <v:path arrowok="t"/>
            </v:shape>
            <v:shape style="position:absolute;left:4908;top:-91;width:3290;height:0" coordorigin="4908,-91" coordsize="3290,0" path="m4908,-91l8198,-91e" filled="f" stroked="t" strokeweight="1.54pt" strokecolor="#000000">
              <v:path arrowok="t"/>
            </v:shape>
            <v:shape style="position:absolute;left:8184;top:-1180;width:0;height:1104" coordorigin="8184,-1180" coordsize="0,1104" path="m8184,-1180l8184,-76e" filled="f" stroked="t" strokeweight="1.54pt" strokecolor="#000000">
              <v:path arrowok="t"/>
            </v:shape>
            <v:shape style="position:absolute;left:1591;top:-7;width:6607;height:0" coordorigin="1591,-7" coordsize="6607,0" path="m1591,-7l8198,-7e" filled="f" stroked="t" strokeweight="1.54pt" strokecolor="#000000">
              <v:path arrowok="t"/>
            </v:shape>
            <v:shape style="position:absolute;left:1740;top:-979;width:156;height:0" coordorigin="1740,-979" coordsize="156,0" path="m1740,-979l1896,-979e" filled="f" stroked="t" strokeweight="0.82pt" strokecolor="#000000">
              <v:path arrowok="t"/>
            </v:shape>
            <v:shape style="position:absolute;left:1889;top:-1151;width:0;height:180" coordorigin="1889,-1151" coordsize="0,180" path="m1889,-1151l1889,-971e" filled="f" stroked="t" strokeweight="0.82pt" strokecolor="#000000">
              <v:path arrowok="t"/>
            </v:shape>
            <v:shape style="position:absolute;left:1740;top:41;width:156;height:0" coordorigin="1740,41" coordsize="156,0" path="m1740,41l1896,41e" filled="f" stroked="t" strokeweight="0.82pt" strokecolor="#000000">
              <v:path arrowok="t"/>
            </v:shape>
            <v:shape style="position:absolute;left:6658;top:-643;width:156;height:0" coordorigin="6658,-643" coordsize="156,0" path="m6658,-643l6814,-643e" filled="f" stroked="t" strokeweight="0.82pt" strokecolor="#000000">
              <v:path arrowok="t"/>
            </v:shape>
            <v:shape style="position:absolute;left:6650;top:-650;width:0;height:218" coordorigin="6650,-650" coordsize="0,218" path="m6650,-650l6650,-431e" filled="f" stroked="t" strokeweight="0.82pt" strokecolor="#000000">
              <v:path arrowok="t"/>
            </v:shape>
            <v:shape style="position:absolute;left:6806;top:-635;width:0;height:204" coordorigin="6806,-635" coordsize="0,204" path="m6806,-635l6806,-431e" filled="f" stroked="t" strokeweight="0.82pt" strokecolor="#000000">
              <v:path arrowok="t"/>
            </v:shape>
            <v:shape style="position:absolute;left:1577;top:-21;width:0;height:305" coordorigin="1577,-21" coordsize="0,305" path="m1577,-21l1577,284e" filled="f" stroked="t" strokeweight="1.54pt" strokecolor="#000000">
              <v:path arrowok="t"/>
            </v:shape>
            <v:shape style="position:absolute;left:8184;top:8;width:0;height:276" coordorigin="8184,8" coordsize="0,276" path="m8184,8l8184,284e" filled="f" stroked="t" strokeweight="1.54pt" strokecolor="#000000">
              <v:path arrowok="t"/>
            </v:shape>
            <v:shape style="position:absolute;left:1591;top:977;width:6607;height:0" coordorigin="1591,977" coordsize="6607,0" path="m1591,977l8198,977e" filled="f" stroked="t" strokeweight="1.54pt" strokecolor="#000000">
              <v:path arrowok="t"/>
            </v:shape>
            <v:shape style="position:absolute;left:1577;top:339;width:0;height:653" coordorigin="1577,339" coordsize="0,653" path="m1577,339l1577,992e" filled="f" stroked="t" strokeweight="1.54pt" strokecolor="#000000">
              <v:path arrowok="t"/>
            </v:shape>
            <v:shape style="position:absolute;left:5362;top:34;width:0;height:206" coordorigin="5362,34" coordsize="0,206" path="m5362,34l5362,241e" filled="f" stroked="t" strokeweight="0.82pt" strokecolor="#000000">
              <v:path arrowok="t"/>
            </v:shape>
            <v:shape style="position:absolute;left:4738;top:-1180;width:0;height:1104" coordorigin="4738,-1180" coordsize="0,1104" path="m4738,-1180l4738,-76e" filled="f" stroked="t" strokeweight="1.54pt" strokecolor="#000000">
              <v:path arrowok="t"/>
            </v:shape>
            <v:shape style="position:absolute;left:2046;top:-1874;width:0;height:257" coordorigin="2046,-1874" coordsize="0,257" path="m2046,-1874l2046,-1617e" filled="f" stroked="t" strokeweight="0.22pt" strokecolor="#000000">
              <v:path arrowok="t"/>
            </v:shape>
            <v:shape style="position:absolute;left:2358;top:-1874;width:0;height:257" coordorigin="2358,-1874" coordsize="0,257" path="m2358,-1874l2358,-1617e" filled="f" stroked="t" strokeweight="0.22pt" strokecolor="#000000">
              <v:path arrowok="t"/>
            </v:shape>
            <v:shape style="position:absolute;left:3144;top:-355;width:182;height:0" coordorigin="3144,-355" coordsize="182,0" path="m3144,-355l3326,-355e" filled="f" stroked="t" strokeweight="0.82pt" strokecolor="#000000">
              <v:path arrowok="t"/>
            </v:shape>
            <v:shape style="position:absolute;left:3319;top:-347;width:0;height:204" coordorigin="3319,-347" coordsize="0,204" path="m3319,-347l3319,-143e" filled="f" stroked="t" strokeweight="0.82pt" strokecolor="#000000">
              <v:path arrowok="t"/>
            </v:shape>
            <v:shape style="position:absolute;left:3482;top:-355;width:312;height:0" coordorigin="3482,-355" coordsize="312,0" path="m3482,-355l3794,-355e" filled="f" stroked="t" strokeweight="0.82pt" strokecolor="#000000">
              <v:path arrowok="t"/>
            </v:shape>
            <v:shape style="position:absolute;left:3787;top:-347;width:0;height:204" coordorigin="3787,-347" coordsize="0,204" path="m3787,-347l3787,-143e" filled="f" stroked="t" strokeweight="0.82pt" strokecolor="#000000">
              <v:path arrowok="t"/>
            </v:shape>
            <v:shape style="position:absolute;left:4894;top:-1209;width:0;height:1133" coordorigin="4894,-1209" coordsize="0,1133" path="m4894,-1209l4894,-76e" filled="f" stroked="t" strokeweight="1.54pt" strokecolor="#000000">
              <v:path arrowok="t"/>
            </v:shape>
            <v:shape style="position:absolute;left:7523;top:-1874;width:0;height:257" coordorigin="7523,-1874" coordsize="0,257" path="m7523,-1874l7523,-1617e" filled="f" stroked="t" strokeweight="0.22pt" strokecolor="#000000">
              <v:path arrowok="t"/>
            </v:shape>
            <v:shape style="position:absolute;left:7872;top:-650;width:0;height:218" coordorigin="7872,-650" coordsize="0,218" path="m7872,-650l7872,-431e" filled="f" stroked="t" strokeweight="0.82pt" strokecolor="#000000">
              <v:path arrowok="t"/>
            </v:shape>
            <v:shape style="position:absolute;left:8184;top:368;width:0;height:624" coordorigin="8184,368" coordsize="0,624" path="m8184,368l8184,992e" filled="f" stroked="t" strokeweight="1.54pt" strokecolor="#000000">
              <v:path arrowok="t"/>
            </v:shape>
            <v:shape style="position:absolute;left:1740;top:233;width:156;height:0" coordorigin="1740,233" coordsize="156,0" path="m1740,233l1896,233e" filled="f" stroked="t" strokeweight="0.82pt" strokecolor="#000000">
              <v:path arrowok="t"/>
            </v:shape>
            <v:shape style="position:absolute;left:1733;top:34;width:0;height:206" coordorigin="1733,34" coordsize="0,206" path="m1733,34l1733,241e" filled="f" stroked="t" strokeweight="0.82pt" strokecolor="#000000">
              <v:path arrowok="t"/>
            </v:shape>
            <v:shape style="position:absolute;left:1889;top:49;width:0;height:192" coordorigin="1889,49" coordsize="0,192" path="m1889,49l1889,241e" filled="f" stroked="t" strokeweight="0.82pt" strokecolor="#000000">
              <v:path arrowok="t"/>
            </v:shape>
            <v:shape style="position:absolute;left:5057;top:-979;width:156;height:0" coordorigin="5057,-979" coordsize="156,0" path="m5057,-979l5213,-979e" filled="f" stroked="t" strokeweight="0.82pt" strokecolor="#000000">
              <v:path arrowok="t"/>
            </v:shape>
            <v:shape style="position:absolute;left:5050;top:-1166;width:0;height:194" coordorigin="5050,-1166" coordsize="0,194" path="m5050,-1166l5050,-971e" filled="f" stroked="t" strokeweight="0.82pt" strokecolor="#000000">
              <v:path arrowok="t"/>
            </v:shape>
            <v:shape style="position:absolute;left:5206;top:-1151;width:0;height:180" coordorigin="5206,-1151" coordsize="0,180" path="m5206,-1151l5206,-971e" filled="f" stroked="t" strokeweight="0.82pt" strokecolor="#000000">
              <v:path arrowok="t"/>
            </v:shape>
            <v:shape style="position:absolute;left:6331;top:-439;width:170;height:0" coordorigin="6331,-439" coordsize="170,0" path="m6331,-439l6502,-439e" filled="f" stroked="t" strokeweight="0.82pt" strokecolor="#000000">
              <v:path arrowok="t"/>
            </v:shape>
            <v:shape style="position:absolute;left:6324;top:-650;width:0;height:218" coordorigin="6324,-650" coordsize="0,218" path="m6324,-650l6324,-431e" filled="f" stroked="t" strokeweight="0.82pt" strokecolor="#000000">
              <v:path arrowok="t"/>
            </v:shape>
            <v:shape style="position:absolute;left:6494;top:-635;width:0;height:204" coordorigin="6494,-635" coordsize="0,204" path="m6494,-635l6494,-431e" filled="f" stroked="t" strokeweight="0.82pt" strokecolor="#000000">
              <v:path arrowok="t"/>
            </v:shape>
            <v:shape style="position:absolute;left:8028;top:-635;width:0;height:204" coordorigin="8028,-635" coordsize="0,204" path="m8028,-635l8028,-431e" filled="f" stroked="t" strokeweight="0.82pt" strokecolor="#000000">
              <v:path arrowok="t"/>
            </v:shape>
            <v:shape style="position:absolute;left:5674;top:-362;width:0;height:218" coordorigin="5674,-362" coordsize="0,218" path="m5674,-362l5674,-143e" filled="f" stroked="t" strokeweight="0.82pt" strokecolor="#000000">
              <v:path arrowok="t"/>
            </v:shape>
            <v:shape style="position:absolute;left:5681;top:-643;width:156;height:0" coordorigin="5681,-643" coordsize="156,0" path="m5681,-643l5837,-643e" filled="f" stroked="t" strokeweight="0.82pt" strokecolor="#000000">
              <v:path arrowok="t"/>
            </v:shape>
            <v:shape style="position:absolute;left:5681;top:-439;width:156;height:0" coordorigin="5681,-439" coordsize="156,0" path="m5681,-439l5837,-439e" filled="f" stroked="t" strokeweight="0.82pt" strokecolor="#000000">
              <v:path arrowok="t"/>
            </v:shape>
            <v:shape style="position:absolute;left:5674;top:-650;width:0;height:218" coordorigin="5674,-650" coordsize="0,218" path="m5674,-650l5674,-431e" filled="f" stroked="t" strokeweight="0.82pt" strokecolor="#000000">
              <v:path arrowok="t"/>
            </v:shape>
            <v:shape style="position:absolute;left:5830;top:-635;width:0;height:204" coordorigin="5830,-635" coordsize="0,204" path="m5830,-635l5830,-431e" filled="f" stroked="t" strokeweight="0.82pt" strokecolor="#000000">
              <v:path arrowok="t"/>
            </v:shape>
            <v:shape style="position:absolute;left:5986;top:-347;width:0;height:204" coordorigin="5986,-347" coordsize="0,204" path="m5986,-347l5986,-143e" filled="f" stroked="t" strokeweight="0.82pt" strokecolor="#000000">
              <v:path arrowok="t"/>
            </v:shape>
            <v:shape style="position:absolute;left:5993;top:-439;width:182;height:0" coordorigin="5993,-439" coordsize="182,0" path="m5993,-439l6175,-439e" filled="f" stroked="t" strokeweight="0.82pt" strokecolor="#000000">
              <v:path arrowok="t"/>
            </v:shape>
            <v:shape style="position:absolute;left:5986;top:-650;width:0;height:218" coordorigin="5986,-650" coordsize="0,218" path="m5986,-650l5986,-431e" filled="f" stroked="t" strokeweight="0.82pt" strokecolor="#000000">
              <v:path arrowok="t"/>
            </v:shape>
            <v:shape style="position:absolute;left:6168;top:-635;width:0;height:204" coordorigin="6168,-635" coordsize="0,204" path="m6168,-635l6168,-431e" filled="f" stroked="t" strokeweight="0.82pt" strokecolor="#000000">
              <v:path arrowok="t"/>
            </v:shape>
            <v:shape style="position:absolute;left:6806;top:49;width:0;height:192" coordorigin="6806,49" coordsize="0,192" path="m6806,49l6806,241e" filled="f" stroked="t" strokeweight="0.82pt" strokecolor="#000000">
              <v:path arrowok="t"/>
            </v:shape>
            <v:shape style="position:absolute;left:6962;top:-362;width:0;height:218" coordorigin="6962,-362" coordsize="0,218" path="m6962,-362l6962,-143e" filled="f" stroked="t" strokeweight="0.82pt" strokecolor="#000000">
              <v:path arrowok="t"/>
            </v:shape>
            <v:shape style="position:absolute;left:7183;top:-347;width:0;height:204" coordorigin="7183,-347" coordsize="0,204" path="m7183,-347l7183,-143e" filled="f" stroked="t" strokeweight="0.82pt" strokecolor="#000000">
              <v:path arrowok="t"/>
            </v:shape>
            <v:shape style="position:absolute;left:7339;top:-643;width:384;height:0" coordorigin="7339,-643" coordsize="384,0" path="m7339,-643l7723,-643e" filled="f" stroked="t" strokeweight="0.82pt" strokecolor="#000000">
              <v:path arrowok="t"/>
            </v:shape>
            <v:shape style="position:absolute;left:7716;top:-635;width:0;height:204" coordorigin="7716,-635" coordsize="0,204" path="m7716,-635l7716,-431e" filled="f" stroked="t" strokeweight="0.82pt" strokecolor="#000000">
              <v:path arrowok="t"/>
            </v:shape>
            <v:shape style="position:absolute;left:3137;top:-362;width:0;height:218" coordorigin="3137,-362" coordsize="0,218" path="m3137,-362l3137,-143e" filled="f" stroked="t" strokeweight="0.82pt" strokecolor="#000000">
              <v:path arrowok="t"/>
            </v:shape>
            <v:shape style="position:absolute;left:3475;top:-362;width:0;height:218" coordorigin="3475,-362" coordsize="0,218" path="m3475,-362l3475,-143e" filled="f" stroked="t" strokeweight="0.82pt" strokecolor="#000000">
              <v:path arrowok="t"/>
            </v:shape>
            <v:shape style="position:absolute;left:3631;top:-1490;width:0;height:206" coordorigin="3631,-1490" coordsize="0,206" path="m3631,-1490l3631,-1283e" filled="f" stroked="t" strokeweight="0.82pt" strokecolor="#000000">
              <v:path arrowok="t"/>
            </v:shape>
            <v:shape style="position:absolute;left:3638;top:-1483;width:2693;height:0" coordorigin="3638,-1483" coordsize="2693,0" path="m3638,-1483l6331,-1483e" filled="f" stroked="t" strokeweight="0.82pt" strokecolor="#000000">
              <v:path arrowok="t"/>
            </v:shape>
            <v:shape style="position:absolute;left:3638;top:-1291;width:2693;height:0" coordorigin="3638,-1291" coordsize="2693,0" path="m3638,-1291l6331,-1291e" filled="f" stroked="t" strokeweight="0.82pt" strokecolor="#000000">
              <v:path arrowok="t"/>
            </v:shape>
            <v:shape style="position:absolute;left:1591;top:-1243;width:6607;height:0" coordorigin="1591,-1243" coordsize="6607,0" path="m1591,-1243l8198,-1243e" filled="f" stroked="t" strokeweight="1.54pt" strokecolor="#000000">
              <v:path arrowok="t"/>
            </v:shape>
            <v:shape style="position:absolute;left:4908;top:-1195;width:3290;height:0" coordorigin="4908,-1195" coordsize="3290,0" path="m4908,-1195l8198,-1195e" filled="f" stroked="t" strokeweight="1.54pt" strokecolor="#000000">
              <v:path arrowok="t"/>
            </v:shape>
            <v:shape style="position:absolute;left:6494;top:-986;width:0;height:278" coordorigin="6494,-986" coordsize="0,278" path="m6494,-986l6494,-707e" filled="f" stroked="t" strokeweight="0.82pt" strokecolor="#000000">
              <v:path arrowok="t"/>
            </v:shape>
            <v:shape style="position:absolute;left:6502;top:-979;width:1534;height:0" coordorigin="6502,-979" coordsize="1534,0" path="m6502,-979l8035,-979e" filled="f" stroked="t" strokeweight="0.82pt" strokecolor="#000000">
              <v:path arrowok="t"/>
            </v:shape>
            <v:shape style="position:absolute;left:7879;top:-643;width:156;height:0" coordorigin="7879,-643" coordsize="156,0" path="m7879,-643l8035,-643e" filled="f" stroked="t" strokeweight="0.82pt" strokecolor="#000000">
              <v:path arrowok="t"/>
            </v:shape>
            <v:shape style="position:absolute;left:5369;top:41;width:1445;height:0" coordorigin="5369,41" coordsize="1445,0" path="m5369,41l6814,41e" filled="f" stroked="t" strokeweight="0.82pt" strokecolor="#000000">
              <v:path arrowok="t"/>
            </v:shape>
            <v:shape style="position:absolute;left:5369;top:233;width:1445;height:0" coordorigin="5369,233" coordsize="1445,0" path="m5369,233l6814,233e" filled="f" stroked="t" strokeweight="0.82pt" strokecolor="#000000">
              <v:path arrowok="t"/>
            </v:shape>
            <v:shape style="position:absolute;left:1591;top:269;width:6607;height:0" coordorigin="1591,269" coordsize="6607,0" path="m1591,269l8198,269e" filled="f" stroked="t" strokeweight="1.54pt" strokecolor="#000000">
              <v:path arrowok="t"/>
            </v:shape>
            <v:shape style="position:absolute;left:1591;top:353;width:6607;height:0" coordorigin="1591,353" coordsize="6607,0" path="m1591,353l8198,353e" filled="f" stroked="t" strokeweight="1.54pt" strokecolor="#000000">
              <v:path arrowok="t"/>
            </v:shape>
            <w10:wrap type="none"/>
          </v:group>
        </w:pict>
      </w:r>
      <w:r>
        <w:pict>
          <v:shape type="#_x0000_t202" style="position:absolute;margin-left:416.23pt;margin-top:-94.0959pt;width:124.83pt;height:144.46pt;mso-position-horizontal-relative:page;mso-position-vertical-relative:paragraph;z-index:-115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64" w:hRule="exact"/>
                    </w:trPr>
                    <w:tc>
                      <w:tcPr>
                        <w:tcW w:w="781" w:type="dxa"/>
                        <w:tcBorders>
                          <w:top w:val="nil" w:sz="6" w:space="0" w:color="auto"/>
                          <w:left w:val="single" w:sz="7" w:space="0" w:color="000000"/>
                          <w:bottom w:val="single" w:sz="7" w:space="0" w:color="000000"/>
                          <w:right w:val="single" w:sz="2" w:space="0" w:color="000000"/>
                        </w:tcBorders>
                      </w:tcPr>
                      <w:p/>
                    </w:tc>
                    <w:tc>
                      <w:tcPr>
                        <w:tcW w:w="1655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79" w:hRule="exact"/>
                    </w:trPr>
                    <w:tc>
                      <w:tcPr>
                        <w:tcW w:w="2436" w:type="dxa"/>
                        <w:gridSpan w:val="2"/>
                        <w:tcBorders>
                          <w:top w:val="single" w:sz="7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440" w:hRule="exact"/>
                    </w:trPr>
                    <w:tc>
                      <w:tcPr>
                        <w:tcW w:w="2436" w:type="dxa"/>
                        <w:gridSpan w:val="2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19"/>
                            <w:szCs w:val="19"/>
                          </w:rPr>
                          <w:jc w:val="left"/>
                          <w:spacing w:before="7" w:lineRule="exact" w:line="180"/>
                        </w:pPr>
                        <w:r>
                          <w:rPr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ind w:left="472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3"/>
                            <w:szCs w:val="13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13"/>
                            <w:szCs w:val="13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y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3"/>
                            <w:szCs w:val="13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13"/>
                            <w:szCs w:val="13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13"/>
                            <w:szCs w:val="13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3"/>
                            <w:szCs w:val="13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1"/>
                            <w:sz w:val="13"/>
                            <w:szCs w:val="13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1"/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1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1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1"/>
                            <w:sz w:val="13"/>
                            <w:szCs w:val="13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1"/>
                            <w:sz w:val="13"/>
                            <w:szCs w:val="13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1"/>
                            <w:sz w:val="13"/>
                            <w:szCs w:val="13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1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</w:tr>
                  <w:tr>
                    <w:trPr>
                      <w:trHeight w:val="84" w:hRule="exact"/>
                    </w:trPr>
                    <w:tc>
                      <w:tcPr>
                        <w:tcW w:w="2436" w:type="dxa"/>
                        <w:gridSpan w:val="2"/>
                        <w:tcBorders>
                          <w:top w:val="single" w:sz="12" w:space="0" w:color="000000"/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984" w:hRule="exact"/>
                    </w:trPr>
                    <w:tc>
                      <w:tcPr>
                        <w:tcW w:w="2436" w:type="dxa"/>
                        <w:gridSpan w:val="2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7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ind w:left="616"/>
                        </w:pP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3"/>
                            <w:szCs w:val="13"/>
                          </w:rPr>
                          <w:t>F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0"/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13"/>
                            <w:szCs w:val="13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3"/>
                            <w:szCs w:val="13"/>
                          </w:rPr>
                          <w:t>d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0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1"/>
                            <w:sz w:val="13"/>
                            <w:szCs w:val="13"/>
                          </w:rPr>
                          <w:t>S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1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1"/>
                            <w:sz w:val="13"/>
                            <w:szCs w:val="13"/>
                          </w:rPr>
                          <w:t>c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1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1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1"/>
                            <w:sz w:val="13"/>
                            <w:szCs w:val="13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1"/>
                            <w:w w:val="101"/>
                            <w:sz w:val="13"/>
                            <w:szCs w:val="13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-1"/>
                            <w:w w:val="101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-3"/>
                            <w:w w:val="101"/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1"/>
                            <w:sz w:val="13"/>
                            <w:szCs w:val="13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AD</w:t>
      </w:r>
      <w:r>
        <w:rPr>
          <w:rFonts w:cs="Arial" w:hAnsi="Arial" w:eastAsia="Arial" w:ascii="Arial"/>
          <w:spacing w:val="3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   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16"/>
          <w:szCs w:val="16"/>
        </w:rPr>
        <w:t>F</w:t>
      </w:r>
      <w:r>
        <w:rPr>
          <w:rFonts w:cs="Arial" w:hAnsi="Arial" w:eastAsia="Arial" w:ascii="Arial"/>
          <w:b/>
          <w:spacing w:val="-1"/>
          <w:w w:val="100"/>
          <w:position w:val="1"/>
          <w:sz w:val="16"/>
          <w:szCs w:val="16"/>
        </w:rPr>
        <w:t>e</w:t>
      </w:r>
      <w:r>
        <w:rPr>
          <w:rFonts w:cs="Arial" w:hAnsi="Arial" w:eastAsia="Arial" w:ascii="Arial"/>
          <w:b/>
          <w:spacing w:val="-1"/>
          <w:w w:val="100"/>
          <w:position w:val="1"/>
          <w:sz w:val="16"/>
          <w:szCs w:val="16"/>
        </w:rPr>
        <w:t>c</w:t>
      </w:r>
      <w:r>
        <w:rPr>
          <w:rFonts w:cs="Arial" w:hAnsi="Arial" w:eastAsia="Arial" w:ascii="Arial"/>
          <w:b/>
          <w:spacing w:val="0"/>
          <w:w w:val="100"/>
          <w:position w:val="1"/>
          <w:sz w:val="16"/>
          <w:szCs w:val="16"/>
        </w:rPr>
        <w:t>ha</w:t>
      </w:r>
      <w:r>
        <w:rPr>
          <w:rFonts w:cs="Arial" w:hAnsi="Arial" w:eastAsia="Arial" w:ascii="Arial"/>
          <w:b/>
          <w:spacing w:val="14"/>
          <w:w w:val="100"/>
          <w:position w:val="1"/>
          <w:sz w:val="16"/>
          <w:szCs w:val="16"/>
        </w:rPr>
        <w:t> </w:t>
      </w:r>
      <w:r>
        <w:rPr>
          <w:rFonts w:cs="Arial" w:hAnsi="Arial" w:eastAsia="Arial" w:ascii="Arial"/>
          <w:b/>
          <w:spacing w:val="1"/>
          <w:w w:val="100"/>
          <w:position w:val="1"/>
          <w:sz w:val="16"/>
          <w:szCs w:val="16"/>
        </w:rPr>
        <w:t>H</w:t>
      </w:r>
      <w:r>
        <w:rPr>
          <w:rFonts w:cs="Arial" w:hAnsi="Arial" w:eastAsia="Arial" w:ascii="Arial"/>
          <w:b/>
          <w:spacing w:val="-1"/>
          <w:w w:val="100"/>
          <w:position w:val="1"/>
          <w:sz w:val="16"/>
          <w:szCs w:val="16"/>
        </w:rPr>
        <w:t>a</w:t>
      </w:r>
      <w:r>
        <w:rPr>
          <w:rFonts w:cs="Arial" w:hAnsi="Arial" w:eastAsia="Arial" w:ascii="Arial"/>
          <w:b/>
          <w:spacing w:val="-1"/>
          <w:w w:val="100"/>
          <w:position w:val="1"/>
          <w:sz w:val="16"/>
          <w:szCs w:val="16"/>
        </w:rPr>
        <w:t>s</w:t>
      </w:r>
      <w:r>
        <w:rPr>
          <w:rFonts w:cs="Arial" w:hAnsi="Arial" w:eastAsia="Arial" w:ascii="Arial"/>
          <w:b/>
          <w:spacing w:val="0"/>
          <w:w w:val="100"/>
          <w:position w:val="1"/>
          <w:sz w:val="16"/>
          <w:szCs w:val="16"/>
        </w:rPr>
        <w:t>t</w:t>
      </w:r>
      <w:r>
        <w:rPr>
          <w:rFonts w:cs="Arial" w:hAnsi="Arial" w:eastAsia="Arial" w:ascii="Arial"/>
          <w:b/>
          <w:spacing w:val="-1"/>
          <w:w w:val="100"/>
          <w:position w:val="1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0"/>
          <w:position w:val="1"/>
          <w:sz w:val="16"/>
          <w:szCs w:val="16"/>
        </w:rPr>
        <w:t>:</w:t>
      </w:r>
      <w:r>
        <w:rPr>
          <w:rFonts w:cs="Arial" w:hAnsi="Arial" w:eastAsia="Arial" w:ascii="Arial"/>
          <w:b/>
          <w:spacing w:val="0"/>
          <w:w w:val="100"/>
          <w:position w:val="1"/>
          <w:sz w:val="16"/>
          <w:szCs w:val="16"/>
        </w:rPr>
        <w:t>            </w:t>
      </w:r>
      <w:r>
        <w:rPr>
          <w:rFonts w:cs="Arial" w:hAnsi="Arial" w:eastAsia="Arial" w:ascii="Arial"/>
          <w:b/>
          <w:spacing w:val="34"/>
          <w:w w:val="100"/>
          <w:position w:val="1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16"/>
          <w:szCs w:val="16"/>
        </w:rPr>
        <w:t>/</w:t>
      </w:r>
      <w:r>
        <w:rPr>
          <w:rFonts w:cs="Arial" w:hAnsi="Arial" w:eastAsia="Arial" w:ascii="Arial"/>
          <w:b/>
          <w:spacing w:val="0"/>
          <w:w w:val="100"/>
          <w:position w:val="1"/>
          <w:sz w:val="16"/>
          <w:szCs w:val="16"/>
        </w:rPr>
        <w:t>         </w:t>
      </w:r>
      <w:r>
        <w:rPr>
          <w:rFonts w:cs="Arial" w:hAnsi="Arial" w:eastAsia="Arial" w:ascii="Arial"/>
          <w:b/>
          <w:spacing w:val="6"/>
          <w:w w:val="100"/>
          <w:position w:val="1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3"/>
          <w:position w:val="1"/>
          <w:sz w:val="16"/>
          <w:szCs w:val="16"/>
        </w:rPr>
        <w:t>/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1108"/>
      </w:pPr>
      <w:r>
        <w:rPr>
          <w:rFonts w:cs="Arial" w:hAnsi="Arial" w:eastAsia="Arial" w:ascii="Arial"/>
          <w:spacing w:val="1"/>
          <w:w w:val="103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b</w:t>
      </w:r>
      <w:r>
        <w:rPr>
          <w:rFonts w:cs="Arial" w:hAnsi="Arial" w:eastAsia="Arial" w:ascii="Arial"/>
          <w:spacing w:val="1"/>
          <w:w w:val="103"/>
          <w:sz w:val="16"/>
          <w:szCs w:val="16"/>
        </w:rPr>
        <w:t>s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r</w:t>
      </w:r>
      <w:r>
        <w:rPr>
          <w:rFonts w:cs="Arial" w:hAnsi="Arial" w:eastAsia="Arial" w:ascii="Arial"/>
          <w:spacing w:val="1"/>
          <w:w w:val="103"/>
          <w:sz w:val="16"/>
          <w:szCs w:val="16"/>
        </w:rPr>
        <w:t>v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3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n</w:t>
      </w:r>
      <w:r>
        <w:rPr>
          <w:rFonts w:cs="Arial" w:hAnsi="Arial" w:eastAsia="Arial" w:ascii="Arial"/>
          <w:spacing w:val="-1"/>
          <w:w w:val="103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3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3"/>
          <w:sz w:val="16"/>
          <w:szCs w:val="16"/>
        </w:rPr>
        <w:t>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40" w:lineRule="auto" w:line="273"/>
        <w:ind w:left="1103" w:right="458"/>
      </w:pPr>
      <w:r>
        <w:rPr>
          <w:rFonts w:cs="Arial" w:hAnsi="Arial" w:eastAsia="Arial" w:ascii="Arial"/>
          <w:spacing w:val="-1"/>
          <w:w w:val="100"/>
          <w:sz w:val="13"/>
          <w:szCs w:val="13"/>
        </w:rPr>
        <w:t>*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R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=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R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n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u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n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c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;</w:t>
      </w:r>
      <w:r>
        <w:rPr>
          <w:rFonts w:cs="Arial" w:hAnsi="Arial" w:eastAsia="Arial" w:ascii="Arial"/>
          <w:spacing w:val="7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J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=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J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u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b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l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c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ó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n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;</w:t>
      </w:r>
      <w:r>
        <w:rPr>
          <w:rFonts w:cs="Arial" w:hAnsi="Arial" w:eastAsia="Arial" w:ascii="Arial"/>
          <w:spacing w:val="7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F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=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F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l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l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c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3"/>
          <w:w w:val="100"/>
          <w:sz w:val="13"/>
          <w:szCs w:val="13"/>
        </w:rPr>
        <w:t>m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n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o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;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9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C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=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C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r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r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6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2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s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c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c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ó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spacing w:val="5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ó</w:t>
      </w:r>
      <w:r>
        <w:rPr>
          <w:rFonts w:cs="Arial" w:hAnsi="Arial" w:eastAsia="Arial" w:ascii="Arial"/>
          <w:spacing w:val="2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s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f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c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c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ó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n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;</w:t>
      </w:r>
      <w:r>
        <w:rPr>
          <w:rFonts w:cs="Arial" w:hAnsi="Arial" w:eastAsia="Arial" w:ascii="Arial"/>
          <w:spacing w:val="8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=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r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s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l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spacing w:val="8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f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n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4"/>
          <w:w w:val="100"/>
          <w:sz w:val="13"/>
          <w:szCs w:val="13"/>
        </w:rPr>
        <w:t>v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o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;</w:t>
      </w:r>
      <w:r>
        <w:rPr>
          <w:rFonts w:cs="Arial" w:hAnsi="Arial" w:eastAsia="Arial" w:ascii="Arial"/>
          <w:spacing w:val="5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=</w:t>
      </w:r>
      <w:r>
        <w:rPr>
          <w:rFonts w:cs="Arial" w:hAnsi="Arial" w:eastAsia="Arial" w:ascii="Arial"/>
          <w:spacing w:val="3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s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p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l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z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3"/>
          <w:w w:val="100"/>
          <w:sz w:val="13"/>
          <w:szCs w:val="13"/>
        </w:rPr>
        <w:t>m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n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o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;</w:t>
      </w:r>
      <w:r>
        <w:rPr>
          <w:rFonts w:cs="Arial" w:hAnsi="Arial" w:eastAsia="Arial" w:ascii="Arial"/>
          <w:spacing w:val="9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V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=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V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n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c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3"/>
          <w:w w:val="100"/>
          <w:sz w:val="13"/>
          <w:szCs w:val="13"/>
        </w:rPr>
        <w:t>m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n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spacing w:val="10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2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-3"/>
          <w:w w:val="101"/>
          <w:sz w:val="13"/>
          <w:szCs w:val="13"/>
        </w:rPr>
        <w:t>l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s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g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n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c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ó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n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;</w:t>
      </w:r>
      <w:r>
        <w:rPr>
          <w:rFonts w:cs="Arial" w:hAnsi="Arial" w:eastAsia="Arial" w:ascii="Arial"/>
          <w:spacing w:val="6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R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=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R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n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g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r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spacing w:val="9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u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l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r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;</w:t>
      </w:r>
      <w:r>
        <w:rPr>
          <w:rFonts w:cs="Arial" w:hAnsi="Arial" w:eastAsia="Arial" w:ascii="Arial"/>
          <w:spacing w:val="3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C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s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r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=</w:t>
      </w:r>
      <w:r>
        <w:rPr>
          <w:rFonts w:cs="Arial" w:hAnsi="Arial" w:eastAsia="Arial" w:ascii="Arial"/>
          <w:spacing w:val="3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C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3"/>
          <w:w w:val="100"/>
          <w:sz w:val="13"/>
          <w:szCs w:val="13"/>
        </w:rPr>
        <w:t>m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b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spacing w:val="5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2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S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u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c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ó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spacing w:val="6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2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R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e</w:t>
      </w:r>
      <w:r>
        <w:rPr>
          <w:rFonts w:cs="Arial" w:hAnsi="Arial" w:eastAsia="Arial" w:ascii="Arial"/>
          <w:spacing w:val="4"/>
          <w:w w:val="100"/>
          <w:sz w:val="13"/>
          <w:szCs w:val="13"/>
        </w:rPr>
        <w:t>v</w:t>
      </w:r>
      <w:r>
        <w:rPr>
          <w:rFonts w:cs="Arial" w:hAnsi="Arial" w:eastAsia="Arial" w:ascii="Arial"/>
          <w:spacing w:val="-3"/>
          <w:w w:val="100"/>
          <w:sz w:val="13"/>
          <w:szCs w:val="13"/>
        </w:rPr>
        <w:t>i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s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;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O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=</w:t>
      </w:r>
      <w:r>
        <w:rPr>
          <w:rFonts w:cs="Arial" w:hAnsi="Arial" w:eastAsia="Arial" w:ascii="Arial"/>
          <w:spacing w:val="1"/>
          <w:w w:val="100"/>
          <w:sz w:val="13"/>
          <w:szCs w:val="13"/>
        </w:rPr>
        <w:t>O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-1"/>
          <w:w w:val="100"/>
          <w:sz w:val="13"/>
          <w:szCs w:val="13"/>
        </w:rPr>
        <w:t>r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spacing w:val="10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3"/>
          <w:w w:val="101"/>
          <w:sz w:val="13"/>
          <w:szCs w:val="13"/>
        </w:rPr>
        <w:t>m</w:t>
      </w:r>
      <w:r>
        <w:rPr>
          <w:rFonts w:cs="Arial" w:hAnsi="Arial" w:eastAsia="Arial" w:ascii="Arial"/>
          <w:spacing w:val="1"/>
          <w:w w:val="101"/>
          <w:sz w:val="13"/>
          <w:szCs w:val="13"/>
        </w:rPr>
        <w:t>o</w:t>
      </w:r>
      <w:r>
        <w:rPr>
          <w:rFonts w:cs="Arial" w:hAnsi="Arial" w:eastAsia="Arial" w:ascii="Arial"/>
          <w:spacing w:val="-1"/>
          <w:w w:val="101"/>
          <w:sz w:val="13"/>
          <w:szCs w:val="13"/>
        </w:rPr>
        <w:t>t</w:t>
      </w:r>
      <w:r>
        <w:rPr>
          <w:rFonts w:cs="Arial" w:hAnsi="Arial" w:eastAsia="Arial" w:ascii="Arial"/>
          <w:spacing w:val="-3"/>
          <w:w w:val="101"/>
          <w:sz w:val="13"/>
          <w:szCs w:val="13"/>
        </w:rPr>
        <w:t>i</w:t>
      </w:r>
      <w:r>
        <w:rPr>
          <w:rFonts w:cs="Arial" w:hAnsi="Arial" w:eastAsia="Arial" w:ascii="Arial"/>
          <w:spacing w:val="4"/>
          <w:w w:val="101"/>
          <w:sz w:val="13"/>
          <w:szCs w:val="13"/>
        </w:rPr>
        <w:t>v</w:t>
      </w:r>
      <w:r>
        <w:rPr>
          <w:rFonts w:cs="Arial" w:hAnsi="Arial" w:eastAsia="Arial" w:ascii="Arial"/>
          <w:spacing w:val="0"/>
          <w:w w:val="101"/>
          <w:sz w:val="13"/>
          <w:szCs w:val="13"/>
        </w:rPr>
        <w:t>o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sectPr>
      <w:type w:val="continuous"/>
      <w:pgSz w:w="12240" w:h="20160"/>
      <w:pgMar w:top="460" w:bottom="280" w:left="500" w:right="13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